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46F7F727" w:rsidR="00CB60F5" w:rsidRPr="00CB60F5" w:rsidRDefault="007400B9" w:rsidP="00CB60F5">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 xml:space="preserve">10601A Project </w:t>
            </w:r>
            <w:r w:rsidR="00EF0369">
              <w:rPr>
                <w:b/>
                <w:bCs/>
                <w:spacing w:val="28"/>
                <w:kern w:val="1"/>
                <w:sz w:val="34"/>
                <w:szCs w:val="34"/>
              </w:rPr>
              <w:t>Report</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262F84AD" w:rsidR="002D0824" w:rsidRDefault="002D082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r w:rsidR="00EF0369">
        <w:rPr>
          <w:b/>
          <w:bCs/>
          <w:spacing w:val="5"/>
          <w:kern w:val="1"/>
        </w:rPr>
        <w:t>Xinxin Pan</w:t>
      </w:r>
      <w:r>
        <w:rPr>
          <w:b/>
          <w:bCs/>
          <w:spacing w:val="5"/>
          <w:kern w:val="1"/>
          <w:vertAlign w:val="superscript"/>
        </w:rPr>
        <w:tab/>
      </w:r>
      <w:r w:rsidR="00EF0369">
        <w:rPr>
          <w:b/>
          <w:bCs/>
          <w:spacing w:val="5"/>
          <w:kern w:val="1"/>
        </w:rPr>
        <w:t>Lei Sun</w:t>
      </w:r>
    </w:p>
    <w:p w14:paraId="3A5177DF" w14:textId="52B7E8F9"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EF0369">
        <w:rPr>
          <w:spacing w:val="5"/>
          <w:kern w:val="1"/>
        </w:rPr>
        <w:t>John Heinz III College</w:t>
      </w:r>
      <w:r w:rsidR="00EF0369">
        <w:rPr>
          <w:spacing w:val="5"/>
          <w:kern w:val="1"/>
        </w:rPr>
        <w:tab/>
        <w:t>Department of Computer Science</w:t>
      </w:r>
    </w:p>
    <w:p w14:paraId="7C0DFC9F" w14:textId="2A8A0B0B" w:rsidR="00EF0369"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EF0369">
        <w:rPr>
          <w:spacing w:val="5"/>
          <w:kern w:val="1"/>
        </w:rPr>
        <w:t>Carnegie Mellon University</w:t>
      </w:r>
      <w:r w:rsidR="00EF0369">
        <w:rPr>
          <w:spacing w:val="5"/>
          <w:kern w:val="1"/>
        </w:rPr>
        <w:tab/>
        <w:t>Carnegie Mellon University</w:t>
      </w:r>
    </w:p>
    <w:p w14:paraId="7F2502CE" w14:textId="3ED87D00" w:rsidR="00EF0369" w:rsidRDefault="00EF0369">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Pittsburgh, PA 15213</w:t>
      </w:r>
      <w:r>
        <w:rPr>
          <w:spacing w:val="5"/>
          <w:kern w:val="1"/>
        </w:rPr>
        <w:tab/>
      </w:r>
      <w:r>
        <w:rPr>
          <w:spacing w:val="5"/>
          <w:kern w:val="1"/>
        </w:rPr>
        <w:t>Pittsburgh, PA 15213</w:t>
      </w:r>
      <w:r>
        <w:rPr>
          <w:spacing w:val="5"/>
          <w:kern w:val="1"/>
        </w:rPr>
        <w:tab/>
      </w:r>
    </w:p>
    <w:p w14:paraId="0B276A54" w14:textId="0936361F" w:rsidR="002D0824" w:rsidRPr="00B349DB" w:rsidRDefault="00EF0369">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r>
      <w:hyperlink r:id="rId5" w:history="1">
        <w:r>
          <w:rPr>
            <w:rStyle w:val="Hyperlink"/>
            <w:i/>
            <w:iCs/>
            <w:spacing w:val="5"/>
            <w:kern w:val="1"/>
          </w:rPr>
          <w:t>xinxinp@andrew.cmu.edu</w:t>
        </w:r>
      </w:hyperlink>
      <w:r w:rsidR="002D0824">
        <w:rPr>
          <w:spacing w:val="5"/>
          <w:kern w:val="1"/>
        </w:rPr>
        <w:tab/>
      </w:r>
      <w:r>
        <w:rPr>
          <w:i/>
          <w:iCs/>
          <w:spacing w:val="5"/>
          <w:kern w:val="1"/>
        </w:rPr>
        <w:fldChar w:fldCharType="begin"/>
      </w:r>
      <w:r>
        <w:rPr>
          <w:i/>
          <w:iCs/>
          <w:spacing w:val="5"/>
          <w:kern w:val="1"/>
        </w:rPr>
        <w:instrText xml:space="preserve"> HYPERLINK "mailto:leis1@andrew.cmu.edu" </w:instrText>
      </w:r>
      <w:r>
        <w:rPr>
          <w:i/>
          <w:iCs/>
          <w:spacing w:val="5"/>
          <w:kern w:val="1"/>
        </w:rPr>
        <w:fldChar w:fldCharType="separate"/>
      </w:r>
      <w:r w:rsidRPr="00322B42">
        <w:rPr>
          <w:rStyle w:val="Hyperlink"/>
          <w:i/>
          <w:iCs/>
          <w:spacing w:val="5"/>
          <w:kern w:val="1"/>
        </w:rPr>
        <w:t>leis1@andrew.cmu.edu</w:t>
      </w:r>
      <w:r>
        <w:rPr>
          <w:i/>
          <w:iCs/>
          <w:spacing w:val="5"/>
          <w:kern w:val="1"/>
        </w:rPr>
        <w:fldChar w:fldCharType="end"/>
      </w:r>
      <w:r w:rsidR="002D0824">
        <w:rPr>
          <w:spacing w:val="5"/>
          <w:kern w:val="1"/>
        </w:rPr>
        <w:tab/>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019A03A0" w:rsidR="002D0824" w:rsidRDefault="00DD3AE3" w:rsidP="00E94B9C">
      <w:pPr>
        <w:widowControl w:val="0"/>
        <w:autoSpaceDE w:val="0"/>
        <w:autoSpaceDN w:val="0"/>
        <w:adjustRightInd w:val="0"/>
        <w:spacing w:before="120" w:after="100" w:line="226" w:lineRule="auto"/>
        <w:ind w:left="720" w:right="720"/>
        <w:jc w:val="both"/>
        <w:rPr>
          <w:spacing w:val="5"/>
          <w:kern w:val="1"/>
          <w:lang w:eastAsia="zh-CN"/>
        </w:rPr>
      </w:pPr>
      <w:r>
        <w:rPr>
          <w:spacing w:val="5"/>
          <w:kern w:val="1"/>
        </w:rPr>
        <w:t>This report has three parts.</w:t>
      </w:r>
      <w:r w:rsidR="000E536C">
        <w:rPr>
          <w:spacing w:val="5"/>
          <w:kern w:val="1"/>
        </w:rPr>
        <w:t xml:space="preserve"> </w:t>
      </w:r>
      <w:r w:rsidR="00FF21F2">
        <w:rPr>
          <w:spacing w:val="5"/>
          <w:kern w:val="1"/>
        </w:rPr>
        <w:t>Part I describes a supervised learning approach we did to solve fMRI classification problem. Part II describes an unsupervised learning approach we did to predict the missing voxels in the given partial fMRI images.</w:t>
      </w:r>
      <w:r w:rsidR="00853FF7">
        <w:rPr>
          <w:spacing w:val="5"/>
          <w:kern w:val="1"/>
        </w:rPr>
        <w:t xml:space="preserve"> In Part III, </w:t>
      </w:r>
      <w:r w:rsidR="00E94B9C">
        <w:rPr>
          <w:spacing w:val="5"/>
          <w:kern w:val="1"/>
        </w:rPr>
        <w:t>with additional information gleaned from part II</w:t>
      </w:r>
      <w:r w:rsidR="00E94B9C">
        <w:rPr>
          <w:spacing w:val="5"/>
          <w:kern w:val="1"/>
        </w:rPr>
        <w:t xml:space="preserve">, </w:t>
      </w:r>
      <w:r w:rsidR="00853FF7">
        <w:rPr>
          <w:spacing w:val="5"/>
          <w:kern w:val="1"/>
        </w:rPr>
        <w:t xml:space="preserve">to improve accuracy for Part I, </w:t>
      </w:r>
      <w:r w:rsidR="00E94B9C">
        <w:rPr>
          <w:spacing w:val="5"/>
          <w:kern w:val="1"/>
        </w:rPr>
        <w:t>a semi-supervised classification approach is tried</w:t>
      </w:r>
      <w:r w:rsidR="00E94B9C">
        <w:rPr>
          <w:spacing w:val="5"/>
          <w:kern w:val="1"/>
        </w:rPr>
        <w:t xml:space="preserve"> and discussed.</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298BD0CC" w14:textId="62288DDF" w:rsidR="005E782E" w:rsidRDefault="002D0824">
      <w:pPr>
        <w:widowControl w:val="0"/>
        <w:autoSpaceDE w:val="0"/>
        <w:autoSpaceDN w:val="0"/>
        <w:adjustRightInd w:val="0"/>
        <w:rPr>
          <w:rFonts w:hint="eastAsia"/>
          <w:b/>
          <w:bCs/>
          <w:spacing w:val="24"/>
          <w:kern w:val="1"/>
          <w:sz w:val="24"/>
          <w:szCs w:val="24"/>
          <w:lang w:eastAsia="zh-CN"/>
        </w:rPr>
      </w:pPr>
      <w:r>
        <w:rPr>
          <w:b/>
          <w:bCs/>
          <w:spacing w:val="24"/>
          <w:kern w:val="1"/>
          <w:sz w:val="24"/>
          <w:szCs w:val="24"/>
        </w:rPr>
        <w:t>1</w:t>
      </w:r>
      <w:r>
        <w:rPr>
          <w:b/>
          <w:bCs/>
          <w:spacing w:val="24"/>
          <w:kern w:val="1"/>
          <w:sz w:val="24"/>
          <w:szCs w:val="24"/>
        </w:rPr>
        <w:tab/>
      </w:r>
      <w:r w:rsidR="000E536C">
        <w:rPr>
          <w:b/>
          <w:bCs/>
          <w:spacing w:val="24"/>
          <w:kern w:val="1"/>
          <w:sz w:val="24"/>
          <w:szCs w:val="24"/>
        </w:rPr>
        <w:t>Part I</w:t>
      </w:r>
      <w:r w:rsidR="002B6F1B">
        <w:rPr>
          <w:b/>
          <w:bCs/>
          <w:spacing w:val="24"/>
          <w:kern w:val="1"/>
          <w:sz w:val="24"/>
          <w:szCs w:val="24"/>
        </w:rPr>
        <w:t xml:space="preserve">: Classification of </w:t>
      </w:r>
      <w:r w:rsidR="005E782E">
        <w:rPr>
          <w:b/>
          <w:bCs/>
          <w:spacing w:val="24"/>
          <w:kern w:val="1"/>
          <w:sz w:val="24"/>
          <w:szCs w:val="24"/>
        </w:rPr>
        <w:t>fMRI Images</w:t>
      </w:r>
    </w:p>
    <w:p w14:paraId="06217A47" w14:textId="77777777" w:rsidR="002D0824" w:rsidRDefault="002D0824">
      <w:pPr>
        <w:widowControl w:val="0"/>
        <w:autoSpaceDE w:val="0"/>
        <w:autoSpaceDN w:val="0"/>
        <w:adjustRightInd w:val="0"/>
        <w:rPr>
          <w:spacing w:val="5"/>
          <w:kern w:val="1"/>
        </w:rPr>
      </w:pPr>
    </w:p>
    <w:p w14:paraId="1248E7D3" w14:textId="77777777" w:rsidR="005E782E" w:rsidRDefault="005E782E">
      <w:pPr>
        <w:widowControl w:val="0"/>
        <w:autoSpaceDE w:val="0"/>
        <w:autoSpaceDN w:val="0"/>
        <w:adjustRightInd w:val="0"/>
        <w:rPr>
          <w:spacing w:val="5"/>
          <w:kern w:val="1"/>
        </w:rPr>
      </w:pPr>
    </w:p>
    <w:p w14:paraId="4195B62D" w14:textId="5A242202" w:rsidR="005E782E" w:rsidRDefault="005E782E" w:rsidP="005E782E">
      <w:pPr>
        <w:pStyle w:val="ListParagraph"/>
        <w:widowControl w:val="0"/>
        <w:numPr>
          <w:ilvl w:val="1"/>
          <w:numId w:val="13"/>
        </w:numPr>
        <w:autoSpaceDE w:val="0"/>
        <w:autoSpaceDN w:val="0"/>
        <w:adjustRightInd w:val="0"/>
        <w:rPr>
          <w:b/>
          <w:bCs/>
          <w:spacing w:val="24"/>
          <w:kern w:val="1"/>
        </w:rPr>
      </w:pPr>
      <w:r w:rsidRPr="005E782E">
        <w:rPr>
          <w:b/>
          <w:bCs/>
          <w:spacing w:val="24"/>
          <w:kern w:val="1"/>
        </w:rPr>
        <w:t xml:space="preserve">Description of Approach </w:t>
      </w:r>
    </w:p>
    <w:p w14:paraId="388F905C" w14:textId="77777777" w:rsidR="00950D1D" w:rsidRPr="00950D1D" w:rsidRDefault="00950D1D" w:rsidP="00950D1D">
      <w:pPr>
        <w:widowControl w:val="0"/>
        <w:autoSpaceDE w:val="0"/>
        <w:autoSpaceDN w:val="0"/>
        <w:adjustRightInd w:val="0"/>
        <w:rPr>
          <w:b/>
          <w:bCs/>
          <w:spacing w:val="24"/>
          <w:kern w:val="1"/>
        </w:rPr>
      </w:pPr>
    </w:p>
    <w:p w14:paraId="38EF7C86" w14:textId="4557DDE4" w:rsidR="009C42EC" w:rsidRDefault="009C42EC" w:rsidP="00AC42E7">
      <w:pPr>
        <w:widowControl w:val="0"/>
        <w:autoSpaceDE w:val="0"/>
        <w:autoSpaceDN w:val="0"/>
        <w:adjustRightInd w:val="0"/>
        <w:spacing w:line="226" w:lineRule="auto"/>
        <w:jc w:val="both"/>
        <w:rPr>
          <w:spacing w:val="5"/>
          <w:kern w:val="1"/>
        </w:rPr>
      </w:pPr>
      <w:r>
        <w:rPr>
          <w:spacing w:val="5"/>
          <w:kern w:val="1"/>
        </w:rPr>
        <w:t xml:space="preserve">Support </w:t>
      </w:r>
      <w:r w:rsidR="003648BC">
        <w:rPr>
          <w:spacing w:val="5"/>
          <w:kern w:val="1"/>
        </w:rPr>
        <w:t>V</w:t>
      </w:r>
      <w:r>
        <w:rPr>
          <w:spacing w:val="5"/>
          <w:kern w:val="1"/>
        </w:rPr>
        <w:t xml:space="preserve">ector </w:t>
      </w:r>
      <w:r w:rsidR="003648BC">
        <w:rPr>
          <w:spacing w:val="5"/>
          <w:kern w:val="1"/>
        </w:rPr>
        <w:t>M</w:t>
      </w:r>
      <w:r>
        <w:rPr>
          <w:spacing w:val="5"/>
          <w:kern w:val="1"/>
        </w:rPr>
        <w:t>achine</w:t>
      </w:r>
      <w:r w:rsidR="00743AF6">
        <w:rPr>
          <w:spacing w:val="5"/>
          <w:kern w:val="1"/>
        </w:rPr>
        <w:t xml:space="preserve"> </w:t>
      </w:r>
      <w:r w:rsidR="00E126C4">
        <w:rPr>
          <w:spacing w:val="5"/>
          <w:kern w:val="1"/>
        </w:rPr>
        <w:t>with the following parameters:</w:t>
      </w:r>
    </w:p>
    <w:p w14:paraId="78DCAFF9" w14:textId="3CB89ED1" w:rsidR="00E126C4" w:rsidRPr="00AC42E7" w:rsidRDefault="00E126C4" w:rsidP="00E818BA">
      <w:pPr>
        <w:pStyle w:val="ListParagraph"/>
        <w:widowControl w:val="0"/>
        <w:numPr>
          <w:ilvl w:val="0"/>
          <w:numId w:val="14"/>
        </w:numPr>
        <w:autoSpaceDE w:val="0"/>
        <w:autoSpaceDN w:val="0"/>
        <w:adjustRightInd w:val="0"/>
        <w:spacing w:line="226" w:lineRule="auto"/>
        <w:jc w:val="both"/>
        <w:rPr>
          <w:spacing w:val="5"/>
          <w:kern w:val="1"/>
        </w:rPr>
      </w:pPr>
      <w:r w:rsidRPr="00AC42E7">
        <w:rPr>
          <w:spacing w:val="5"/>
          <w:kern w:val="1"/>
        </w:rPr>
        <w:t>From the inputs, use only X (the voxel array) and ignore other information (subject ID, time, XYZ coordinates).</w:t>
      </w:r>
    </w:p>
    <w:p w14:paraId="11B19BA9" w14:textId="1D615BD4" w:rsidR="00E126C4" w:rsidRPr="00AC42E7" w:rsidRDefault="00AC42E7" w:rsidP="00AC42E7">
      <w:pPr>
        <w:pStyle w:val="ListParagraph"/>
        <w:widowControl w:val="0"/>
        <w:numPr>
          <w:ilvl w:val="0"/>
          <w:numId w:val="14"/>
        </w:numPr>
        <w:autoSpaceDE w:val="0"/>
        <w:autoSpaceDN w:val="0"/>
        <w:adjustRightInd w:val="0"/>
        <w:spacing w:line="226" w:lineRule="auto"/>
        <w:jc w:val="both"/>
        <w:rPr>
          <w:spacing w:val="5"/>
          <w:kern w:val="1"/>
        </w:rPr>
      </w:pPr>
      <w:r w:rsidRPr="00AC42E7">
        <w:rPr>
          <w:spacing w:val="5"/>
          <w:kern w:val="1"/>
        </w:rPr>
        <w:t>Use a Gaussian RBF kernel, i.e.,</w:t>
      </w:r>
      <w:r w:rsidR="00E818BA">
        <w:rPr>
          <w:spacing w:val="5"/>
          <w:kern w:val="1"/>
        </w:rPr>
        <w:t xml:space="preserve"> </w:t>
      </w:r>
      <m:oMath>
        <m:r>
          <w:rPr>
            <w:rFonts w:ascii="Cambria Math" w:hAnsi="Cambria Math"/>
            <w:spacing w:val="5"/>
            <w:kern w:val="1"/>
          </w:rPr>
          <m:t>k</m:t>
        </m:r>
        <m:d>
          <m:dPr>
            <m:ctrlPr>
              <w:rPr>
                <w:rFonts w:ascii="Cambria Math" w:hAnsi="Cambria Math"/>
                <w:i/>
                <w:spacing w:val="5"/>
                <w:kern w:val="1"/>
              </w:rPr>
            </m:ctrlPr>
          </m:dPr>
          <m:e>
            <m:r>
              <w:rPr>
                <w:rFonts w:ascii="Cambria Math" w:hAnsi="Cambria Math"/>
                <w:spacing w:val="5"/>
                <w:kern w:val="1"/>
              </w:rPr>
              <m:t>x,</m:t>
            </m:r>
            <m:sSup>
              <m:sSupPr>
                <m:ctrlPr>
                  <w:rPr>
                    <w:rFonts w:ascii="Cambria Math" w:hAnsi="Cambria Math"/>
                    <w:i/>
                    <w:spacing w:val="5"/>
                    <w:kern w:val="1"/>
                  </w:rPr>
                </m:ctrlPr>
              </m:sSupPr>
              <m:e>
                <m:r>
                  <w:rPr>
                    <w:rFonts w:ascii="Cambria Math" w:hAnsi="Cambria Math"/>
                    <w:spacing w:val="5"/>
                    <w:kern w:val="1"/>
                  </w:rPr>
                  <m:t>x</m:t>
                </m:r>
              </m:e>
              <m:sup>
                <m:r>
                  <w:rPr>
                    <w:rFonts w:ascii="Cambria Math" w:hAnsi="Cambria Math"/>
                    <w:spacing w:val="5"/>
                    <w:kern w:val="1"/>
                  </w:rPr>
                  <m:t>'</m:t>
                </m:r>
              </m:sup>
            </m:sSup>
          </m:e>
        </m:d>
        <m:r>
          <w:rPr>
            <w:rFonts w:ascii="Cambria Math" w:hAnsi="Cambria Math"/>
            <w:spacing w:val="5"/>
            <w:kern w:val="1"/>
          </w:rPr>
          <m:t>=</m:t>
        </m:r>
        <m:func>
          <m:funcPr>
            <m:ctrlPr>
              <w:rPr>
                <w:rFonts w:ascii="Cambria Math" w:hAnsi="Cambria Math"/>
                <w:i/>
                <w:spacing w:val="5"/>
                <w:kern w:val="1"/>
              </w:rPr>
            </m:ctrlPr>
          </m:funcPr>
          <m:fName>
            <m:r>
              <m:rPr>
                <m:sty m:val="p"/>
              </m:rPr>
              <w:rPr>
                <w:rFonts w:ascii="Cambria Math" w:hAnsi="Cambria Math"/>
                <w:spacing w:val="5"/>
                <w:kern w:val="1"/>
              </w:rPr>
              <m:t>exp</m:t>
            </m:r>
          </m:fName>
          <m:e>
            <m:r>
              <w:rPr>
                <w:rFonts w:ascii="Cambria Math" w:hAnsi="Cambria Math"/>
                <w:spacing w:val="5"/>
                <w:kern w:val="1"/>
              </w:rPr>
              <m:t>(-</m:t>
            </m:r>
            <m:d>
              <m:dPr>
                <m:begChr m:val="|"/>
                <m:endChr m:val="|"/>
                <m:ctrlPr>
                  <w:rPr>
                    <w:rFonts w:ascii="Cambria Math" w:hAnsi="Cambria Math"/>
                    <w:i/>
                    <w:spacing w:val="5"/>
                    <w:kern w:val="1"/>
                  </w:rPr>
                </m:ctrlPr>
              </m:dPr>
              <m:e>
                <m:d>
                  <m:dPr>
                    <m:begChr m:val="|"/>
                    <m:endChr m:val="|"/>
                    <m:ctrlPr>
                      <w:rPr>
                        <w:rFonts w:ascii="Cambria Math" w:hAnsi="Cambria Math"/>
                        <w:i/>
                        <w:spacing w:val="5"/>
                        <w:kern w:val="1"/>
                      </w:rPr>
                    </m:ctrlPr>
                  </m:dPr>
                  <m:e>
                    <m:r>
                      <w:rPr>
                        <w:rFonts w:ascii="Cambria Math" w:hAnsi="Cambria Math"/>
                        <w:spacing w:val="5"/>
                        <w:kern w:val="1"/>
                      </w:rPr>
                      <m:t>x-</m:t>
                    </m:r>
                    <m:sSup>
                      <m:sSupPr>
                        <m:ctrlPr>
                          <w:rPr>
                            <w:rFonts w:ascii="Cambria Math" w:hAnsi="Cambria Math"/>
                            <w:i/>
                            <w:spacing w:val="5"/>
                            <w:kern w:val="1"/>
                          </w:rPr>
                        </m:ctrlPr>
                      </m:sSupPr>
                      <m:e>
                        <m:r>
                          <w:rPr>
                            <w:rFonts w:ascii="Cambria Math" w:hAnsi="Cambria Math"/>
                            <w:spacing w:val="5"/>
                            <w:kern w:val="1"/>
                          </w:rPr>
                          <m:t>x</m:t>
                        </m:r>
                      </m:e>
                      <m:sup>
                        <m:r>
                          <w:rPr>
                            <w:rFonts w:ascii="Cambria Math" w:hAnsi="Cambria Math"/>
                            <w:spacing w:val="5"/>
                            <w:kern w:val="1"/>
                          </w:rPr>
                          <m:t>'</m:t>
                        </m:r>
                      </m:sup>
                    </m:sSup>
                  </m:e>
                </m:d>
              </m:e>
            </m:d>
            <m:r>
              <w:rPr>
                <w:rFonts w:ascii="Cambria Math" w:hAnsi="Cambria Math"/>
                <w:spacing w:val="5"/>
                <w:kern w:val="1"/>
              </w:rPr>
              <m:t>/2</m:t>
            </m:r>
            <m:sSup>
              <m:sSupPr>
                <m:ctrlPr>
                  <w:rPr>
                    <w:rFonts w:ascii="Cambria Math" w:hAnsi="Cambria Math"/>
                    <w:i/>
                    <w:spacing w:val="5"/>
                    <w:kern w:val="1"/>
                  </w:rPr>
                </m:ctrlPr>
              </m:sSupPr>
              <m:e>
                <m:r>
                  <w:rPr>
                    <w:rFonts w:ascii="Cambria Math" w:hAnsi="Cambria Math"/>
                    <w:spacing w:val="5"/>
                    <w:kern w:val="1"/>
                  </w:rPr>
                  <m:t>σ</m:t>
                </m:r>
              </m:e>
              <m:sup>
                <m:r>
                  <w:rPr>
                    <w:rFonts w:ascii="Cambria Math" w:hAnsi="Cambria Math"/>
                    <w:spacing w:val="5"/>
                    <w:kern w:val="1"/>
                  </w:rPr>
                  <m:t>2</m:t>
                </m:r>
              </m:sup>
            </m:sSup>
            <m:r>
              <w:rPr>
                <w:rFonts w:ascii="Cambria Math" w:hAnsi="Cambria Math"/>
                <w:spacing w:val="5"/>
                <w:kern w:val="1"/>
              </w:rPr>
              <m:t>)</m:t>
            </m:r>
            <m:r>
              <w:rPr>
                <w:rFonts w:ascii="Cambria Math" w:hAnsi="Cambria Math"/>
                <w:spacing w:val="5"/>
                <w:kern w:val="1"/>
              </w:rPr>
              <m:t>.</m:t>
            </m:r>
          </m:e>
        </m:func>
      </m:oMath>
    </w:p>
    <w:p w14:paraId="0A2C0087" w14:textId="501EFA89" w:rsidR="00AC42E7" w:rsidRPr="00AC42E7" w:rsidRDefault="00AC42E7" w:rsidP="00AC42E7">
      <w:pPr>
        <w:pStyle w:val="ListParagraph"/>
        <w:widowControl w:val="0"/>
        <w:numPr>
          <w:ilvl w:val="0"/>
          <w:numId w:val="14"/>
        </w:numPr>
        <w:autoSpaceDE w:val="0"/>
        <w:autoSpaceDN w:val="0"/>
        <w:adjustRightInd w:val="0"/>
        <w:spacing w:line="226" w:lineRule="auto"/>
        <w:jc w:val="both"/>
        <w:rPr>
          <w:spacing w:val="5"/>
          <w:kern w:val="1"/>
        </w:rPr>
      </w:pPr>
      <w:r w:rsidRPr="00AC42E7">
        <w:rPr>
          <w:spacing w:val="5"/>
          <w:kern w:val="1"/>
        </w:rPr>
        <w:t>Set kernel width</w:t>
      </w:r>
      <w:r w:rsidR="00E818BA">
        <w:rPr>
          <w:spacing w:val="5"/>
          <w:kern w:val="1"/>
        </w:rPr>
        <w:t xml:space="preserve"> </w:t>
      </w:r>
      <m:oMath>
        <m:r>
          <w:rPr>
            <w:rFonts w:ascii="Cambria Math" w:hAnsi="Cambria Math"/>
            <w:spacing w:val="5"/>
            <w:kern w:val="1"/>
          </w:rPr>
          <m:t>σ=100</m:t>
        </m:r>
      </m:oMath>
    </w:p>
    <w:p w14:paraId="3C4E2EF5" w14:textId="208A50B4" w:rsidR="00AC42E7" w:rsidRPr="00AC42E7" w:rsidRDefault="00AC42E7" w:rsidP="00AC42E7">
      <w:pPr>
        <w:pStyle w:val="ListParagraph"/>
        <w:widowControl w:val="0"/>
        <w:numPr>
          <w:ilvl w:val="0"/>
          <w:numId w:val="14"/>
        </w:numPr>
        <w:autoSpaceDE w:val="0"/>
        <w:autoSpaceDN w:val="0"/>
        <w:adjustRightInd w:val="0"/>
        <w:spacing w:line="226" w:lineRule="auto"/>
        <w:jc w:val="both"/>
        <w:rPr>
          <w:spacing w:val="5"/>
          <w:kern w:val="1"/>
        </w:rPr>
      </w:pPr>
      <w:r w:rsidRPr="00AC42E7">
        <w:rPr>
          <w:spacing w:val="5"/>
          <w:kern w:val="1"/>
        </w:rPr>
        <w:t>Set the hinge weight</w:t>
      </w:r>
      <w:r w:rsidR="0017567E">
        <w:rPr>
          <w:spacing w:val="5"/>
          <w:kern w:val="1"/>
        </w:rPr>
        <w:t xml:space="preserve"> </w:t>
      </w:r>
      <m:oMath>
        <m:r>
          <w:rPr>
            <w:rFonts w:ascii="Cambria Math" w:hAnsi="Cambria Math"/>
            <w:spacing w:val="5"/>
            <w:kern w:val="1"/>
          </w:rPr>
          <m:t>C=50</m:t>
        </m:r>
      </m:oMath>
      <w:r w:rsidR="0017567E">
        <w:rPr>
          <w:spacing w:val="5"/>
          <w:kern w:val="1"/>
        </w:rPr>
        <w:t xml:space="preserve"> in the objective </w:t>
      </w:r>
      <m:oMath>
        <m:f>
          <m:fPr>
            <m:ctrlPr>
              <w:rPr>
                <w:rFonts w:ascii="Cambria Math" w:hAnsi="Cambria Math"/>
                <w:i/>
                <w:spacing w:val="5"/>
                <w:kern w:val="1"/>
              </w:rPr>
            </m:ctrlPr>
          </m:fPr>
          <m:num>
            <m:sSup>
              <m:sSupPr>
                <m:ctrlPr>
                  <w:rPr>
                    <w:rFonts w:ascii="Cambria Math" w:hAnsi="Cambria Math"/>
                    <w:i/>
                    <w:spacing w:val="5"/>
                    <w:kern w:val="1"/>
                  </w:rPr>
                </m:ctrlPr>
              </m:sSupPr>
              <m:e>
                <m:r>
                  <w:rPr>
                    <w:rFonts w:ascii="Cambria Math" w:hAnsi="Cambria Math"/>
                    <w:spacing w:val="5"/>
                    <w:kern w:val="1"/>
                  </w:rPr>
                  <m:t>w</m:t>
                </m:r>
              </m:e>
              <m:sup>
                <m:r>
                  <w:rPr>
                    <w:rFonts w:ascii="Cambria Math" w:hAnsi="Cambria Math"/>
                    <w:spacing w:val="5"/>
                    <w:kern w:val="1"/>
                  </w:rPr>
                  <m:t>T</m:t>
                </m:r>
              </m:sup>
            </m:sSup>
            <m:r>
              <w:rPr>
                <w:rFonts w:ascii="Cambria Math" w:hAnsi="Cambria Math"/>
                <w:spacing w:val="5"/>
                <w:kern w:val="1"/>
              </w:rPr>
              <m:t>w</m:t>
            </m:r>
          </m:num>
          <m:den>
            <m:r>
              <w:rPr>
                <w:rFonts w:ascii="Cambria Math" w:hAnsi="Cambria Math"/>
                <w:spacing w:val="5"/>
                <w:kern w:val="1"/>
              </w:rPr>
              <m:t>2</m:t>
            </m:r>
          </m:den>
        </m:f>
        <m:r>
          <w:rPr>
            <w:rFonts w:ascii="Cambria Math" w:hAnsi="Cambria Math"/>
            <w:spacing w:val="5"/>
            <w:kern w:val="1"/>
          </w:rPr>
          <m:t>+C</m:t>
        </m:r>
        <m:nary>
          <m:naryPr>
            <m:chr m:val="∑"/>
            <m:limLoc m:val="undOvr"/>
            <m:supHide m:val="1"/>
            <m:ctrlPr>
              <w:rPr>
                <w:rFonts w:ascii="Cambria Math" w:hAnsi="Cambria Math"/>
                <w:i/>
                <w:spacing w:val="5"/>
                <w:kern w:val="1"/>
              </w:rPr>
            </m:ctrlPr>
          </m:naryPr>
          <m:sub>
            <m:r>
              <w:rPr>
                <w:rFonts w:ascii="Cambria Math" w:hAnsi="Cambria Math"/>
                <w:spacing w:val="5"/>
                <w:kern w:val="1"/>
              </w:rPr>
              <m:t>i</m:t>
            </m:r>
          </m:sub>
          <m:sup/>
          <m:e>
            <m:r>
              <w:rPr>
                <w:rFonts w:ascii="Cambria Math" w:hAnsi="Cambria Math"/>
                <w:spacing w:val="5"/>
                <w:kern w:val="1"/>
              </w:rPr>
              <m:t>h(</m:t>
            </m:r>
            <m:sSub>
              <m:sSubPr>
                <m:ctrlPr>
                  <w:rPr>
                    <w:rFonts w:ascii="Cambria Math" w:hAnsi="Cambria Math"/>
                    <w:i/>
                    <w:spacing w:val="5"/>
                    <w:kern w:val="1"/>
                  </w:rPr>
                </m:ctrlPr>
              </m:sSubPr>
              <m:e>
                <m:r>
                  <w:rPr>
                    <w:rFonts w:ascii="Cambria Math" w:hAnsi="Cambria Math"/>
                    <w:spacing w:val="5"/>
                    <w:kern w:val="1"/>
                  </w:rPr>
                  <m:t>y</m:t>
                </m:r>
              </m:e>
              <m:sub>
                <m:r>
                  <w:rPr>
                    <w:rFonts w:ascii="Cambria Math" w:hAnsi="Cambria Math"/>
                    <w:spacing w:val="5"/>
                    <w:kern w:val="1"/>
                  </w:rPr>
                  <m:t>i</m:t>
                </m:r>
              </m:sub>
            </m:sSub>
            <m:sSub>
              <m:sSubPr>
                <m:ctrlPr>
                  <w:rPr>
                    <w:rFonts w:ascii="Cambria Math" w:hAnsi="Cambria Math"/>
                    <w:i/>
                    <w:spacing w:val="5"/>
                    <w:kern w:val="1"/>
                  </w:rPr>
                </m:ctrlPr>
              </m:sSubPr>
              <m:e>
                <m:r>
                  <w:rPr>
                    <w:rFonts w:ascii="Cambria Math" w:hAnsi="Cambria Math"/>
                    <w:spacing w:val="5"/>
                    <w:kern w:val="1"/>
                  </w:rPr>
                  <m:t>x</m:t>
                </m:r>
              </m:e>
              <m:sub>
                <m:r>
                  <w:rPr>
                    <w:rFonts w:ascii="Cambria Math" w:hAnsi="Cambria Math"/>
                    <w:spacing w:val="5"/>
                    <w:kern w:val="1"/>
                  </w:rPr>
                  <m:t>i</m:t>
                </m:r>
              </m:sub>
            </m:sSub>
            <m:r>
              <w:rPr>
                <w:rFonts w:ascii="Cambria Math" w:hAnsi="Cambria Math"/>
                <w:spacing w:val="5"/>
                <w:kern w:val="1"/>
              </w:rPr>
              <m:t>*w)</m:t>
            </m:r>
          </m:e>
        </m:nary>
      </m:oMath>
    </w:p>
    <w:p w14:paraId="2C8F592D" w14:textId="675B639B" w:rsidR="00AC42E7" w:rsidRPr="00AC42E7" w:rsidRDefault="00AC42E7" w:rsidP="00AC42E7">
      <w:pPr>
        <w:pStyle w:val="ListParagraph"/>
        <w:widowControl w:val="0"/>
        <w:numPr>
          <w:ilvl w:val="0"/>
          <w:numId w:val="14"/>
        </w:numPr>
        <w:autoSpaceDE w:val="0"/>
        <w:autoSpaceDN w:val="0"/>
        <w:adjustRightInd w:val="0"/>
        <w:spacing w:line="226" w:lineRule="auto"/>
        <w:jc w:val="both"/>
        <w:rPr>
          <w:spacing w:val="5"/>
          <w:kern w:val="1"/>
        </w:rPr>
      </w:pPr>
      <w:r w:rsidRPr="00AC42E7">
        <w:rPr>
          <w:spacing w:val="5"/>
          <w:kern w:val="1"/>
        </w:rPr>
        <w:t>Fit three binary 1-vs-1 classifiers (one for each pair of classes).</w:t>
      </w:r>
    </w:p>
    <w:p w14:paraId="3809230D" w14:textId="49D05DE9" w:rsidR="00AC42E7" w:rsidRPr="00AC42E7" w:rsidRDefault="00AC42E7" w:rsidP="00AC42E7">
      <w:pPr>
        <w:pStyle w:val="ListParagraph"/>
        <w:widowControl w:val="0"/>
        <w:numPr>
          <w:ilvl w:val="0"/>
          <w:numId w:val="14"/>
        </w:numPr>
        <w:autoSpaceDE w:val="0"/>
        <w:autoSpaceDN w:val="0"/>
        <w:adjustRightInd w:val="0"/>
        <w:spacing w:line="226" w:lineRule="auto"/>
        <w:jc w:val="both"/>
        <w:rPr>
          <w:spacing w:val="5"/>
          <w:kern w:val="1"/>
        </w:rPr>
      </w:pPr>
      <w:r w:rsidRPr="00AC42E7">
        <w:rPr>
          <w:spacing w:val="5"/>
          <w:kern w:val="1"/>
        </w:rPr>
        <w:t>When testing, use majority vote among the three classifiers: e.g., if the 0-1 classifier says 1, the 0-3 classifier says 3, and the 1-3 classifier says 1, predict 1.</w:t>
      </w:r>
    </w:p>
    <w:p w14:paraId="74A3D65E" w14:textId="77777777" w:rsidR="00913773" w:rsidRDefault="00913773" w:rsidP="009C42EC">
      <w:pPr>
        <w:widowControl w:val="0"/>
        <w:autoSpaceDE w:val="0"/>
        <w:autoSpaceDN w:val="0"/>
        <w:adjustRightInd w:val="0"/>
        <w:spacing w:line="226" w:lineRule="auto"/>
        <w:jc w:val="both"/>
        <w:rPr>
          <w:spacing w:val="5"/>
          <w:kern w:val="1"/>
        </w:rPr>
      </w:pPr>
    </w:p>
    <w:p w14:paraId="4C63D2C7" w14:textId="77777777" w:rsidR="00913773" w:rsidRDefault="00913773" w:rsidP="009C42EC">
      <w:pPr>
        <w:widowControl w:val="0"/>
        <w:autoSpaceDE w:val="0"/>
        <w:autoSpaceDN w:val="0"/>
        <w:adjustRightInd w:val="0"/>
        <w:spacing w:line="226" w:lineRule="auto"/>
        <w:jc w:val="both"/>
        <w:rPr>
          <w:spacing w:val="5"/>
          <w:kern w:val="1"/>
        </w:rPr>
      </w:pPr>
    </w:p>
    <w:p w14:paraId="3CD904ED" w14:textId="50029C12" w:rsidR="005E782E" w:rsidRPr="005E782E" w:rsidRDefault="005E782E" w:rsidP="005E782E">
      <w:pPr>
        <w:pStyle w:val="ListParagraph"/>
        <w:widowControl w:val="0"/>
        <w:numPr>
          <w:ilvl w:val="1"/>
          <w:numId w:val="13"/>
        </w:numPr>
        <w:autoSpaceDE w:val="0"/>
        <w:autoSpaceDN w:val="0"/>
        <w:adjustRightInd w:val="0"/>
        <w:rPr>
          <w:b/>
          <w:bCs/>
          <w:spacing w:val="24"/>
          <w:kern w:val="1"/>
        </w:rPr>
      </w:pPr>
      <w:r>
        <w:rPr>
          <w:b/>
          <w:bCs/>
          <w:spacing w:val="24"/>
          <w:kern w:val="1"/>
        </w:rPr>
        <w:t>Performance</w:t>
      </w:r>
    </w:p>
    <w:p w14:paraId="39C56785" w14:textId="2C99F53C" w:rsidR="005E782E" w:rsidRDefault="005E782E" w:rsidP="00913773">
      <w:pPr>
        <w:widowControl w:val="0"/>
        <w:autoSpaceDE w:val="0"/>
        <w:autoSpaceDN w:val="0"/>
        <w:adjustRightInd w:val="0"/>
        <w:rPr>
          <w:spacing w:val="5"/>
          <w:kern w:val="1"/>
        </w:rPr>
      </w:pPr>
    </w:p>
    <w:p w14:paraId="7C75692A" w14:textId="2DF3A4FB" w:rsidR="00913773" w:rsidRPr="00913773" w:rsidRDefault="00913773" w:rsidP="00913773">
      <w:pPr>
        <w:widowControl w:val="0"/>
        <w:autoSpaceDE w:val="0"/>
        <w:autoSpaceDN w:val="0"/>
        <w:adjustRightInd w:val="0"/>
        <w:rPr>
          <w:spacing w:val="5"/>
          <w:kern w:val="1"/>
        </w:rPr>
      </w:pPr>
      <w:r>
        <w:rPr>
          <w:spacing w:val="5"/>
          <w:kern w:val="1"/>
        </w:rPr>
        <w:t xml:space="preserve">Parameters that we used: </w:t>
      </w:r>
      <m:oMath>
        <m:r>
          <w:rPr>
            <w:rFonts w:ascii="Cambria Math" w:hAnsi="Cambria Math"/>
            <w:spacing w:val="5"/>
            <w:kern w:val="1"/>
          </w:rPr>
          <m:t xml:space="preserve">C = </m:t>
        </m:r>
        <m:r>
          <w:rPr>
            <w:rFonts w:ascii="Cambria Math" w:hAnsi="Cambria Math"/>
            <w:spacing w:val="5"/>
            <w:kern w:val="1"/>
          </w:rPr>
          <m:t>50</m:t>
        </m:r>
      </m:oMath>
      <w:r w:rsidR="00EA501E">
        <w:rPr>
          <w:spacing w:val="5"/>
          <w:kern w:val="1"/>
        </w:rPr>
        <w:t xml:space="preserve"> and</w:t>
      </w:r>
      <w:r w:rsidR="0079396E">
        <w:rPr>
          <w:spacing w:val="5"/>
          <w:kern w:val="1"/>
        </w:rPr>
        <w:t xml:space="preserve"> </w:t>
      </w:r>
      <m:oMath>
        <m:r>
          <w:rPr>
            <w:rFonts w:ascii="Cambria Math" w:hAnsi="Cambria Math"/>
            <w:spacing w:val="5"/>
            <w:kern w:val="1"/>
          </w:rPr>
          <m:t>σ=0.1231231</m:t>
        </m:r>
      </m:oMath>
      <w:r w:rsidR="005E0CEC">
        <w:rPr>
          <w:spacing w:val="5"/>
          <w:kern w:val="1"/>
        </w:rPr>
        <w:t xml:space="preserve">  </w:t>
      </w:r>
      <w:r w:rsidR="00C52E52">
        <w:rPr>
          <w:spacing w:val="5"/>
          <w:kern w:val="1"/>
        </w:rPr>
        <w:tab/>
      </w:r>
      <w:r w:rsidR="005E0CEC">
        <w:rPr>
          <w:spacing w:val="5"/>
          <w:kern w:val="1"/>
        </w:rPr>
        <w:t>&lt;= Change</w:t>
      </w:r>
    </w:p>
    <w:p w14:paraId="3C8E4BD9" w14:textId="39A3B0A6" w:rsidR="005E782E" w:rsidRDefault="004F20CF" w:rsidP="005E782E">
      <w:pPr>
        <w:widowControl w:val="0"/>
        <w:autoSpaceDE w:val="0"/>
        <w:autoSpaceDN w:val="0"/>
        <w:adjustRightInd w:val="0"/>
        <w:spacing w:before="120"/>
        <w:rPr>
          <w:spacing w:val="5"/>
          <w:kern w:val="1"/>
        </w:rPr>
      </w:pPr>
      <w:r>
        <w:rPr>
          <w:spacing w:val="5"/>
          <w:kern w:val="1"/>
        </w:rPr>
        <w:t>Accuracy</w:t>
      </w:r>
      <w:r w:rsidR="002C1E05">
        <w:rPr>
          <w:spacing w:val="5"/>
          <w:kern w:val="1"/>
        </w:rPr>
        <w:t xml:space="preserve"> on the first 500 imagines</w:t>
      </w:r>
      <w:r>
        <w:rPr>
          <w:spacing w:val="5"/>
          <w:kern w:val="1"/>
        </w:rPr>
        <w:t>:</w:t>
      </w:r>
      <w:r w:rsidR="002C1E05">
        <w:rPr>
          <w:spacing w:val="5"/>
          <w:kern w:val="1"/>
        </w:rPr>
        <w:t xml:space="preserve"> 63%</w:t>
      </w:r>
      <w:r>
        <w:rPr>
          <w:spacing w:val="5"/>
          <w:kern w:val="1"/>
        </w:rPr>
        <w:t xml:space="preserve"> </w:t>
      </w:r>
    </w:p>
    <w:p w14:paraId="44B953FB" w14:textId="79BBB76C" w:rsidR="004F20CF" w:rsidRDefault="002C1E05" w:rsidP="005E782E">
      <w:pPr>
        <w:widowControl w:val="0"/>
        <w:autoSpaceDE w:val="0"/>
        <w:autoSpaceDN w:val="0"/>
        <w:adjustRightInd w:val="0"/>
        <w:spacing w:before="120"/>
        <w:rPr>
          <w:spacing w:val="5"/>
          <w:kern w:val="1"/>
        </w:rPr>
      </w:pPr>
      <w:r>
        <w:rPr>
          <w:spacing w:val="5"/>
          <w:kern w:val="1"/>
        </w:rPr>
        <w:t>Accuracy on the second 500 imagines: 56%</w:t>
      </w:r>
    </w:p>
    <w:p w14:paraId="57BC9C0E" w14:textId="7E3D9046" w:rsidR="002C1E05" w:rsidRDefault="002C1E05" w:rsidP="005E782E">
      <w:pPr>
        <w:widowControl w:val="0"/>
        <w:autoSpaceDE w:val="0"/>
        <w:autoSpaceDN w:val="0"/>
        <w:adjustRightInd w:val="0"/>
        <w:spacing w:before="120"/>
        <w:rPr>
          <w:spacing w:val="5"/>
          <w:kern w:val="1"/>
        </w:rPr>
      </w:pPr>
      <w:r>
        <w:rPr>
          <w:spacing w:val="5"/>
          <w:kern w:val="1"/>
        </w:rPr>
        <w:t>Overall Accuracy 61%</w:t>
      </w:r>
    </w:p>
    <w:p w14:paraId="3178B17B" w14:textId="1AD4D068" w:rsidR="002C1E05" w:rsidRDefault="002C1E05" w:rsidP="005E782E">
      <w:pPr>
        <w:widowControl w:val="0"/>
        <w:autoSpaceDE w:val="0"/>
        <w:autoSpaceDN w:val="0"/>
        <w:adjustRightInd w:val="0"/>
        <w:spacing w:before="120"/>
        <w:rPr>
          <w:spacing w:val="5"/>
          <w:kern w:val="1"/>
        </w:rPr>
      </w:pPr>
      <w:r>
        <w:rPr>
          <w:spacing w:val="5"/>
          <w:kern w:val="1"/>
        </w:rPr>
        <w:t>Overall Accuracy with weight: 58%</w:t>
      </w:r>
    </w:p>
    <w:p w14:paraId="6D6B3411" w14:textId="77777777" w:rsidR="004F20CF" w:rsidRPr="005E782E" w:rsidRDefault="004F20CF" w:rsidP="005E782E">
      <w:pPr>
        <w:widowControl w:val="0"/>
        <w:autoSpaceDE w:val="0"/>
        <w:autoSpaceDN w:val="0"/>
        <w:adjustRightInd w:val="0"/>
        <w:spacing w:before="120"/>
        <w:rPr>
          <w:spacing w:val="5"/>
          <w:kern w:val="1"/>
        </w:rPr>
      </w:pPr>
    </w:p>
    <w:p w14:paraId="588591F7" w14:textId="69086EB6" w:rsidR="005E782E" w:rsidRDefault="005E782E" w:rsidP="00EA501E">
      <w:pPr>
        <w:pStyle w:val="ListParagraph"/>
        <w:widowControl w:val="0"/>
        <w:numPr>
          <w:ilvl w:val="1"/>
          <w:numId w:val="13"/>
        </w:numPr>
        <w:autoSpaceDE w:val="0"/>
        <w:autoSpaceDN w:val="0"/>
        <w:adjustRightInd w:val="0"/>
        <w:rPr>
          <w:b/>
          <w:bCs/>
          <w:spacing w:val="24"/>
          <w:kern w:val="1"/>
        </w:rPr>
      </w:pPr>
      <w:r>
        <w:rPr>
          <w:b/>
          <w:bCs/>
          <w:spacing w:val="24"/>
          <w:kern w:val="1"/>
        </w:rPr>
        <w:t>Other Tried Approaches</w:t>
      </w:r>
    </w:p>
    <w:p w14:paraId="27517652" w14:textId="77777777" w:rsidR="002C1E05" w:rsidRDefault="002C1E05" w:rsidP="00EA501E">
      <w:pPr>
        <w:widowControl w:val="0"/>
        <w:autoSpaceDE w:val="0"/>
        <w:autoSpaceDN w:val="0"/>
        <w:adjustRightInd w:val="0"/>
        <w:rPr>
          <w:bCs/>
          <w:spacing w:val="24"/>
          <w:kern w:val="1"/>
        </w:rPr>
      </w:pPr>
    </w:p>
    <w:p w14:paraId="038C2240" w14:textId="3FEAD85A" w:rsidR="00EA501E" w:rsidRDefault="002C1E05" w:rsidP="00EA501E">
      <w:pPr>
        <w:widowControl w:val="0"/>
        <w:autoSpaceDE w:val="0"/>
        <w:autoSpaceDN w:val="0"/>
        <w:adjustRightInd w:val="0"/>
        <w:rPr>
          <w:bCs/>
          <w:spacing w:val="24"/>
          <w:kern w:val="1"/>
        </w:rPr>
      </w:pPr>
      <w:r>
        <w:rPr>
          <w:bCs/>
          <w:spacing w:val="24"/>
          <w:kern w:val="1"/>
        </w:rPr>
        <w:t>PCA</w:t>
      </w:r>
      <w:r w:rsidR="000F6FB5">
        <w:rPr>
          <w:bCs/>
          <w:spacing w:val="24"/>
          <w:kern w:val="1"/>
        </w:rPr>
        <w:t xml:space="preserve">? </w:t>
      </w:r>
    </w:p>
    <w:p w14:paraId="2D9BD2C6" w14:textId="4DF1C953" w:rsidR="00D01F8D" w:rsidRPr="002C1E05" w:rsidRDefault="00D01F8D" w:rsidP="00EA501E">
      <w:pPr>
        <w:widowControl w:val="0"/>
        <w:autoSpaceDE w:val="0"/>
        <w:autoSpaceDN w:val="0"/>
        <w:adjustRightInd w:val="0"/>
        <w:rPr>
          <w:bCs/>
          <w:spacing w:val="24"/>
          <w:kern w:val="1"/>
        </w:rPr>
      </w:pPr>
      <w:r>
        <w:rPr>
          <w:bCs/>
          <w:spacing w:val="24"/>
          <w:kern w:val="1"/>
        </w:rPr>
        <w:t>Plot?</w:t>
      </w:r>
      <w:bookmarkStart w:id="0" w:name="_GoBack"/>
      <w:bookmarkEnd w:id="0"/>
    </w:p>
    <w:p w14:paraId="53EC5680" w14:textId="77777777" w:rsidR="00EA501E" w:rsidRPr="00EA501E" w:rsidRDefault="00EA501E" w:rsidP="00EA501E">
      <w:pPr>
        <w:widowControl w:val="0"/>
        <w:autoSpaceDE w:val="0"/>
        <w:autoSpaceDN w:val="0"/>
        <w:adjustRightInd w:val="0"/>
        <w:rPr>
          <w:b/>
          <w:bCs/>
          <w:spacing w:val="24"/>
          <w:kern w:val="1"/>
        </w:rPr>
      </w:pPr>
    </w:p>
    <w:p w14:paraId="7546BFDC" w14:textId="77777777" w:rsidR="00EA501E" w:rsidRDefault="00EA501E" w:rsidP="005E782E">
      <w:pPr>
        <w:widowControl w:val="0"/>
        <w:autoSpaceDE w:val="0"/>
        <w:autoSpaceDN w:val="0"/>
        <w:adjustRightInd w:val="0"/>
        <w:spacing w:before="120"/>
        <w:rPr>
          <w:spacing w:val="5"/>
          <w:kern w:val="1"/>
        </w:rPr>
      </w:pPr>
    </w:p>
    <w:p w14:paraId="76164B99" w14:textId="0C8926CF" w:rsidR="005E782E" w:rsidRDefault="00655940" w:rsidP="005E782E">
      <w:pPr>
        <w:pStyle w:val="ListParagraph"/>
        <w:widowControl w:val="0"/>
        <w:numPr>
          <w:ilvl w:val="1"/>
          <w:numId w:val="13"/>
        </w:numPr>
        <w:autoSpaceDE w:val="0"/>
        <w:autoSpaceDN w:val="0"/>
        <w:adjustRightInd w:val="0"/>
        <w:rPr>
          <w:b/>
          <w:bCs/>
          <w:spacing w:val="24"/>
          <w:kern w:val="1"/>
        </w:rPr>
      </w:pPr>
      <w:r>
        <w:rPr>
          <w:b/>
          <w:bCs/>
          <w:spacing w:val="24"/>
          <w:kern w:val="1"/>
        </w:rPr>
        <w:t>Discussion</w:t>
      </w:r>
    </w:p>
    <w:p w14:paraId="769EE728" w14:textId="4916EC35" w:rsidR="0065049C" w:rsidRDefault="002D0824">
      <w:pPr>
        <w:widowControl w:val="0"/>
        <w:autoSpaceDE w:val="0"/>
        <w:autoSpaceDN w:val="0"/>
        <w:adjustRightInd w:val="0"/>
        <w:spacing w:before="120" w:line="226" w:lineRule="auto"/>
        <w:jc w:val="both"/>
        <w:rPr>
          <w:spacing w:val="5"/>
          <w:kern w:val="1"/>
        </w:rPr>
      </w:pPr>
      <w:r>
        <w:rPr>
          <w:spacing w:val="5"/>
          <w:kern w:val="1"/>
        </w:rPr>
        <w:t xml:space="preserve">The style ﬁles for NIPS and other conference information are available on the World Wide </w:t>
      </w:r>
    </w:p>
    <w:p w14:paraId="45C9B108" w14:textId="77777777" w:rsidR="00992BD0" w:rsidRDefault="00992BD0">
      <w:pPr>
        <w:widowControl w:val="0"/>
        <w:autoSpaceDE w:val="0"/>
        <w:autoSpaceDN w:val="0"/>
        <w:adjustRightInd w:val="0"/>
        <w:rPr>
          <w:b/>
          <w:bCs/>
          <w:spacing w:val="24"/>
          <w:kern w:val="1"/>
          <w:sz w:val="24"/>
          <w:szCs w:val="24"/>
        </w:rPr>
      </w:pPr>
    </w:p>
    <w:p w14:paraId="3675C440" w14:textId="44AC8F08" w:rsidR="002D0824" w:rsidRDefault="002D0824">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r>
      <w:r w:rsidR="000E536C">
        <w:rPr>
          <w:b/>
          <w:bCs/>
          <w:spacing w:val="24"/>
          <w:kern w:val="1"/>
          <w:sz w:val="24"/>
          <w:szCs w:val="24"/>
        </w:rPr>
        <w:t>Part II</w:t>
      </w:r>
    </w:p>
    <w:p w14:paraId="5EF698B9" w14:textId="24A17715"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The text must be confined within a rectangle 5.5 inches (33 picas) wide and 9 inches (54 picas) long. The left margin is 1.5 inches (9 picas). Use </w:t>
      </w:r>
      <w:r w:rsidR="009C42EC">
        <w:rPr>
          <w:spacing w:val="5"/>
          <w:kern w:val="1"/>
        </w:rPr>
        <w:t>10-point</w:t>
      </w:r>
      <w:r>
        <w:rPr>
          <w:spacing w:val="5"/>
          <w:kern w:val="1"/>
        </w:rPr>
        <w:t xml:space="preserve"> type with a vertical spacing of 11 points. Times New Roman is the preferred typeface throughout. Paragraphs are separated by ½ line space, with no indentation.</w:t>
      </w:r>
    </w:p>
    <w:p w14:paraId="21ED5088" w14:textId="77777777" w:rsidR="001458F9" w:rsidRDefault="001458F9" w:rsidP="0065049C">
      <w:pPr>
        <w:widowControl w:val="0"/>
        <w:autoSpaceDE w:val="0"/>
        <w:autoSpaceDN w:val="0"/>
        <w:adjustRightInd w:val="0"/>
        <w:rPr>
          <w:b/>
          <w:bCs/>
          <w:spacing w:val="24"/>
          <w:kern w:val="1"/>
        </w:rPr>
      </w:pPr>
    </w:p>
    <w:p w14:paraId="73C3DD0B" w14:textId="3C03F02C" w:rsidR="00D2277C" w:rsidRPr="0065049C" w:rsidRDefault="0065049C" w:rsidP="0065049C">
      <w:pPr>
        <w:widowControl w:val="0"/>
        <w:autoSpaceDE w:val="0"/>
        <w:autoSpaceDN w:val="0"/>
        <w:adjustRightInd w:val="0"/>
        <w:rPr>
          <w:b/>
          <w:bCs/>
          <w:spacing w:val="24"/>
          <w:kern w:val="1"/>
        </w:rPr>
      </w:pPr>
      <w:r>
        <w:rPr>
          <w:b/>
          <w:bCs/>
          <w:spacing w:val="24"/>
          <w:kern w:val="1"/>
        </w:rPr>
        <w:t>2.1</w:t>
      </w:r>
      <w:r>
        <w:rPr>
          <w:b/>
          <w:bCs/>
          <w:spacing w:val="24"/>
          <w:kern w:val="1"/>
        </w:rPr>
        <w:tab/>
        <w:t>Description of Approach</w:t>
      </w:r>
    </w:p>
    <w:p w14:paraId="74D28797" w14:textId="77777777" w:rsidR="002D0824" w:rsidRDefault="002D0824">
      <w:pPr>
        <w:widowControl w:val="0"/>
        <w:autoSpaceDE w:val="0"/>
        <w:autoSpaceDN w:val="0"/>
        <w:adjustRightInd w:val="0"/>
        <w:spacing w:before="120" w:line="226" w:lineRule="auto"/>
        <w:jc w:val="both"/>
        <w:rPr>
          <w:spacing w:val="5"/>
          <w:kern w:val="1"/>
        </w:rPr>
      </w:pPr>
    </w:p>
    <w:p w14:paraId="4BA88FBC" w14:textId="7E8EF788" w:rsidR="002D0824" w:rsidRDefault="002D0824">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r>
      <w:r w:rsidR="000E536C">
        <w:rPr>
          <w:b/>
          <w:bCs/>
          <w:spacing w:val="24"/>
          <w:kern w:val="1"/>
          <w:sz w:val="24"/>
          <w:szCs w:val="24"/>
        </w:rPr>
        <w:t>Part III</w:t>
      </w:r>
    </w:p>
    <w:p w14:paraId="1C9EFE1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First level headings are lower case (except for first word and proper nouns), flush left, bold and in point size 12. One line space before the first level heading and ½ line space after the first level heading.</w:t>
      </w:r>
    </w:p>
    <w:p w14:paraId="1A863CDB" w14:textId="77777777" w:rsidR="002D0824" w:rsidRDefault="002D0824">
      <w:pPr>
        <w:widowControl w:val="0"/>
        <w:autoSpaceDE w:val="0"/>
        <w:autoSpaceDN w:val="0"/>
        <w:adjustRightInd w:val="0"/>
        <w:spacing w:before="120" w:line="226" w:lineRule="auto"/>
        <w:jc w:val="both"/>
        <w:rPr>
          <w:spacing w:val="5"/>
          <w:kern w:val="1"/>
        </w:rPr>
      </w:pPr>
    </w:p>
    <w:p w14:paraId="2AD94D24" w14:textId="77777777" w:rsidR="002D0824" w:rsidRDefault="002D0824">
      <w:pPr>
        <w:widowControl w:val="0"/>
        <w:autoSpaceDE w:val="0"/>
        <w:autoSpaceDN w:val="0"/>
        <w:adjustRightInd w:val="0"/>
        <w:rPr>
          <w:b/>
          <w:bCs/>
          <w:spacing w:val="24"/>
          <w:kern w:val="1"/>
        </w:rPr>
      </w:pPr>
      <w:r>
        <w:rPr>
          <w:b/>
          <w:bCs/>
          <w:spacing w:val="24"/>
          <w:kern w:val="1"/>
        </w:rPr>
        <w:t>3.1</w:t>
      </w:r>
      <w:r>
        <w:rPr>
          <w:b/>
          <w:bCs/>
          <w:spacing w:val="24"/>
          <w:kern w:val="1"/>
        </w:rPr>
        <w:tab/>
        <w:t>Headings: second level</w:t>
      </w:r>
    </w:p>
    <w:p w14:paraId="6D711EA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Second level headings are lower case (except for first word and proper nouns), flush left, bold and in point size 10. One line space before the second level heading and ½ line space after the second level heading.</w:t>
      </w:r>
    </w:p>
    <w:p w14:paraId="27B24FA1" w14:textId="77777777" w:rsidR="002D0824" w:rsidRDefault="002D0824">
      <w:pPr>
        <w:widowControl w:val="0"/>
        <w:autoSpaceDE w:val="0"/>
        <w:autoSpaceDN w:val="0"/>
        <w:adjustRightInd w:val="0"/>
        <w:spacing w:before="120" w:line="226" w:lineRule="auto"/>
        <w:jc w:val="both"/>
        <w:rPr>
          <w:spacing w:val="5"/>
          <w:kern w:val="1"/>
        </w:rPr>
      </w:pPr>
    </w:p>
    <w:p w14:paraId="7EA58E4E" w14:textId="77777777" w:rsidR="002D0824" w:rsidRDefault="002D0824">
      <w:pPr>
        <w:widowControl w:val="0"/>
        <w:autoSpaceDE w:val="0"/>
        <w:autoSpaceDN w:val="0"/>
        <w:adjustRightInd w:val="0"/>
        <w:rPr>
          <w:b/>
          <w:bCs/>
          <w:spacing w:val="24"/>
          <w:kern w:val="1"/>
        </w:rPr>
      </w:pPr>
      <w:r>
        <w:rPr>
          <w:b/>
          <w:bCs/>
          <w:spacing w:val="24"/>
          <w:kern w:val="1"/>
        </w:rPr>
        <w:t>3.1.1</w:t>
      </w:r>
      <w:r>
        <w:rPr>
          <w:b/>
          <w:bCs/>
          <w:spacing w:val="24"/>
          <w:kern w:val="1"/>
        </w:rPr>
        <w:tab/>
        <w:t>Headings: third level</w:t>
      </w:r>
    </w:p>
    <w:p w14:paraId="305136BB"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Third level headings are lower case (except for first word and proper nouns), flush left, bold and in point size 10. One line space before the third level heading and ½ line space after the third level heading.</w:t>
      </w:r>
    </w:p>
    <w:p w14:paraId="36AD6918" w14:textId="77777777" w:rsidR="002D0824" w:rsidRDefault="002D0824">
      <w:pPr>
        <w:widowControl w:val="0"/>
        <w:autoSpaceDE w:val="0"/>
        <w:autoSpaceDN w:val="0"/>
        <w:adjustRightInd w:val="0"/>
        <w:spacing w:before="120" w:line="226" w:lineRule="auto"/>
        <w:jc w:val="both"/>
        <w:rPr>
          <w:spacing w:val="5"/>
          <w:kern w:val="1"/>
        </w:rPr>
      </w:pPr>
    </w:p>
    <w:p w14:paraId="35A58A4C"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t>Citations, figures, tables, references</w:t>
      </w:r>
    </w:p>
    <w:p w14:paraId="2AB7518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These instructions apply to everyone, regardless of the formatter being used.</w:t>
      </w:r>
    </w:p>
    <w:p w14:paraId="55BEE881" w14:textId="77777777" w:rsidR="002D0824" w:rsidRDefault="002D0824">
      <w:pPr>
        <w:widowControl w:val="0"/>
        <w:autoSpaceDE w:val="0"/>
        <w:autoSpaceDN w:val="0"/>
        <w:adjustRightInd w:val="0"/>
        <w:spacing w:before="120" w:line="226" w:lineRule="auto"/>
        <w:jc w:val="both"/>
        <w:rPr>
          <w:spacing w:val="5"/>
          <w:kern w:val="1"/>
          <w:lang w:eastAsia="zh-CN"/>
        </w:rPr>
      </w:pPr>
    </w:p>
    <w:p w14:paraId="17EA7582" w14:textId="77777777" w:rsidR="002D0824" w:rsidRDefault="002D0824">
      <w:pPr>
        <w:widowControl w:val="0"/>
        <w:autoSpaceDE w:val="0"/>
        <w:autoSpaceDN w:val="0"/>
        <w:adjustRightInd w:val="0"/>
        <w:rPr>
          <w:b/>
          <w:bCs/>
          <w:spacing w:val="24"/>
          <w:kern w:val="1"/>
        </w:rPr>
      </w:pPr>
      <w:r>
        <w:rPr>
          <w:b/>
          <w:bCs/>
          <w:spacing w:val="24"/>
          <w:kern w:val="1"/>
        </w:rPr>
        <w:t>4.1</w:t>
      </w:r>
      <w:r>
        <w:rPr>
          <w:b/>
          <w:bCs/>
          <w:spacing w:val="24"/>
          <w:kern w:val="1"/>
        </w:rPr>
        <w:tab/>
        <w:t>Citations within the text</w:t>
      </w:r>
    </w:p>
    <w:p w14:paraId="18AAAB22"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Citations within the text should be numbered consecutively.  The corresponding number is to appear enclosed in square brackets, such as [1] or [2]-[5].  The corresponding references are to be listed in the same order at the end of the paper, in the </w:t>
      </w:r>
      <w:r>
        <w:rPr>
          <w:b/>
          <w:bCs/>
          <w:spacing w:val="5"/>
          <w:kern w:val="1"/>
        </w:rPr>
        <w:t>References</w:t>
      </w:r>
      <w:r>
        <w:rPr>
          <w:spacing w:val="5"/>
          <w:kern w:val="1"/>
        </w:rPr>
        <w:t xml:space="preserve"> section. (Note: the standard BibTeX style </w:t>
      </w:r>
      <w:r>
        <w:rPr>
          <w:rFonts w:ascii="Courier New" w:hAnsi="Courier New" w:cs="Courier New"/>
          <w:spacing w:val="5"/>
          <w:kern w:val="1"/>
        </w:rPr>
        <w:t>unsrt</w:t>
      </w:r>
      <w:r>
        <w:rPr>
          <w:spacing w:val="5"/>
          <w:kern w:val="1"/>
        </w:rPr>
        <w:t xml:space="preserve"> produces this.) As to the format of the references themselves, any standard reference style is acceptable, as long as it is used consistently.</w:t>
      </w:r>
    </w:p>
    <w:p w14:paraId="667405F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As submission is double blind, refer to your own published work in the third person.  That is, use "In the previous work of Jones et al. [4]", not "In our previous work [4]".  If you cite your other papers that are not widely available (e.g. a journal paper under review), use anonymous author names in the citation, e.g. an author of the form "A.Anonymous".  </w:t>
      </w:r>
    </w:p>
    <w:p w14:paraId="0C1529E0" w14:textId="77777777" w:rsidR="002D0824" w:rsidRDefault="002D0824">
      <w:pPr>
        <w:widowControl w:val="0"/>
        <w:autoSpaceDE w:val="0"/>
        <w:autoSpaceDN w:val="0"/>
        <w:adjustRightInd w:val="0"/>
        <w:spacing w:before="120" w:line="226" w:lineRule="auto"/>
        <w:jc w:val="both"/>
        <w:rPr>
          <w:spacing w:val="5"/>
          <w:kern w:val="1"/>
        </w:rPr>
      </w:pPr>
    </w:p>
    <w:p w14:paraId="22F42DC0" w14:textId="77777777" w:rsidR="002D0824" w:rsidRDefault="002D0824">
      <w:pPr>
        <w:widowControl w:val="0"/>
        <w:autoSpaceDE w:val="0"/>
        <w:autoSpaceDN w:val="0"/>
        <w:adjustRightInd w:val="0"/>
        <w:rPr>
          <w:b/>
          <w:bCs/>
          <w:spacing w:val="24"/>
          <w:kern w:val="1"/>
        </w:rPr>
      </w:pPr>
      <w:r>
        <w:rPr>
          <w:b/>
          <w:bCs/>
          <w:spacing w:val="24"/>
          <w:kern w:val="1"/>
        </w:rPr>
        <w:t>4.2</w:t>
      </w:r>
      <w:r>
        <w:rPr>
          <w:b/>
          <w:bCs/>
          <w:spacing w:val="24"/>
          <w:kern w:val="1"/>
        </w:rPr>
        <w:tab/>
        <w:t>Footnotes</w:t>
      </w:r>
    </w:p>
    <w:p w14:paraId="0C8BDB2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Indicate footnotes with a number in the text.  Place the footnotes at the bottom of the page on which they appear. Precede the footnote with a horizontal rule of 2 inches (12 picas).</w:t>
      </w:r>
    </w:p>
    <w:p w14:paraId="6C62DD5A" w14:textId="77777777" w:rsidR="002D0824" w:rsidRDefault="002D0824">
      <w:pPr>
        <w:widowControl w:val="0"/>
        <w:autoSpaceDE w:val="0"/>
        <w:autoSpaceDN w:val="0"/>
        <w:adjustRightInd w:val="0"/>
        <w:spacing w:before="120" w:line="226" w:lineRule="auto"/>
        <w:jc w:val="both"/>
        <w:rPr>
          <w:spacing w:val="5"/>
          <w:kern w:val="1"/>
        </w:rPr>
      </w:pPr>
    </w:p>
    <w:p w14:paraId="27D2A767" w14:textId="77777777" w:rsidR="002D0824" w:rsidRDefault="002D0824">
      <w:pPr>
        <w:widowControl w:val="0"/>
        <w:autoSpaceDE w:val="0"/>
        <w:autoSpaceDN w:val="0"/>
        <w:adjustRightInd w:val="0"/>
        <w:rPr>
          <w:b/>
          <w:bCs/>
          <w:spacing w:val="24"/>
          <w:kern w:val="1"/>
        </w:rPr>
      </w:pPr>
      <w:r>
        <w:rPr>
          <w:b/>
          <w:bCs/>
          <w:spacing w:val="24"/>
          <w:kern w:val="1"/>
        </w:rPr>
        <w:t>4.3</w:t>
      </w:r>
      <w:r>
        <w:rPr>
          <w:b/>
          <w:bCs/>
          <w:spacing w:val="24"/>
          <w:kern w:val="1"/>
        </w:rPr>
        <w:tab/>
        <w:t>Figures</w:t>
      </w:r>
    </w:p>
    <w:p w14:paraId="576CEED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All artwork must be neat, clean, and legible. Lines should be dark enough for purposes of reproduction; artwork should not be hand drawn. The figure number and caption always </w:t>
      </w:r>
      <w:r>
        <w:rPr>
          <w:spacing w:val="5"/>
          <w:kern w:val="1"/>
        </w:rPr>
        <w:lastRenderedPageBreak/>
        <w:t>appear after the figure. Place one line space before the figure caption, and one line space after the figure. The figure caption is lower case (except for first word and proper nouns); figures are numbered consecutively.</w:t>
      </w:r>
    </w:p>
    <w:p w14:paraId="091462F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Make sure the figure caption does not get separated from the figure. Leave sufficient space to avoid splitting the figure and figure caption.</w:t>
      </w:r>
    </w:p>
    <w:p w14:paraId="6E25469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You may use color figures. However, it is best for the figure captions and the paper body to make sense if the paper is printed either in black/white or in color.</w:t>
      </w:r>
    </w:p>
    <w:p w14:paraId="2711024B" w14:textId="77777777" w:rsidR="002D0824" w:rsidRDefault="002D0824">
      <w:pPr>
        <w:widowControl w:val="0"/>
        <w:autoSpaceDE w:val="0"/>
        <w:autoSpaceDN w:val="0"/>
        <w:adjustRightInd w:val="0"/>
        <w:spacing w:before="120" w:line="226" w:lineRule="auto"/>
        <w:jc w:val="both"/>
        <w:rPr>
          <w:spacing w:val="5"/>
          <w:kern w:val="1"/>
        </w:rPr>
      </w:pPr>
    </w:p>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1920"/>
      </w:tblGrid>
      <w:tr w:rsidR="002D0824" w14:paraId="3AB3BCD8" w14:textId="77777777" w:rsidTr="0012011E">
        <w:trPr>
          <w:jc w:val="center"/>
        </w:trPr>
        <w:tc>
          <w:tcPr>
            <w:tcW w:w="1920" w:type="dxa"/>
            <w:tcBorders>
              <w:top w:val="single" w:sz="12" w:space="0" w:color="BFBFBF"/>
              <w:bottom w:val="single" w:sz="12" w:space="0" w:color="BFBFBF"/>
            </w:tcBorders>
            <w:vAlign w:val="center"/>
          </w:tcPr>
          <w:p w14:paraId="5291B403" w14:textId="77777777" w:rsidR="002D0824" w:rsidRDefault="002D0824" w:rsidP="0012011E">
            <w:pPr>
              <w:widowControl w:val="0"/>
              <w:autoSpaceDE w:val="0"/>
              <w:autoSpaceDN w:val="0"/>
              <w:adjustRightInd w:val="0"/>
              <w:spacing w:before="120" w:line="226" w:lineRule="auto"/>
              <w:jc w:val="center"/>
              <w:rPr>
                <w:spacing w:val="5"/>
                <w:kern w:val="1"/>
              </w:rPr>
            </w:pPr>
          </w:p>
        </w:tc>
      </w:tr>
    </w:tbl>
    <w:p w14:paraId="1C607793" w14:textId="77777777" w:rsidR="002D0824" w:rsidRDefault="002D0824">
      <w:pPr>
        <w:widowControl w:val="0"/>
        <w:autoSpaceDE w:val="0"/>
        <w:autoSpaceDN w:val="0"/>
        <w:adjustRightInd w:val="0"/>
        <w:spacing w:before="120" w:line="226" w:lineRule="auto"/>
        <w:jc w:val="center"/>
        <w:rPr>
          <w:spacing w:val="5"/>
          <w:kern w:val="1"/>
        </w:rPr>
      </w:pPr>
      <w:r>
        <w:rPr>
          <w:spacing w:val="5"/>
          <w:kern w:val="1"/>
        </w:rPr>
        <w:t>Figure 1: Sample Figure Caption</w:t>
      </w:r>
    </w:p>
    <w:p w14:paraId="3BD7F25B" w14:textId="77777777" w:rsidR="002D0824" w:rsidRDefault="002D0824">
      <w:pPr>
        <w:widowControl w:val="0"/>
        <w:autoSpaceDE w:val="0"/>
        <w:autoSpaceDN w:val="0"/>
        <w:adjustRightInd w:val="0"/>
        <w:spacing w:before="120" w:line="226" w:lineRule="auto"/>
        <w:jc w:val="center"/>
        <w:rPr>
          <w:spacing w:val="5"/>
          <w:kern w:val="1"/>
        </w:rPr>
      </w:pPr>
    </w:p>
    <w:p w14:paraId="6679707D" w14:textId="77777777" w:rsidR="002D0824" w:rsidRDefault="002D0824">
      <w:pPr>
        <w:widowControl w:val="0"/>
        <w:autoSpaceDE w:val="0"/>
        <w:autoSpaceDN w:val="0"/>
        <w:adjustRightInd w:val="0"/>
        <w:rPr>
          <w:b/>
          <w:bCs/>
          <w:spacing w:val="24"/>
          <w:kern w:val="1"/>
        </w:rPr>
      </w:pPr>
      <w:r>
        <w:rPr>
          <w:b/>
          <w:bCs/>
          <w:spacing w:val="24"/>
          <w:kern w:val="1"/>
        </w:rPr>
        <w:t>4.4</w:t>
      </w:r>
      <w:r>
        <w:rPr>
          <w:b/>
          <w:bCs/>
          <w:spacing w:val="24"/>
          <w:kern w:val="1"/>
        </w:rPr>
        <w:tab/>
        <w:t>Tables</w:t>
      </w:r>
    </w:p>
    <w:p w14:paraId="5BDD46A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tables must be centered, neat, clean and legible. Do not use hand drawn tables. The table number and title always appear before the table. See Table 1.</w:t>
      </w:r>
    </w:p>
    <w:p w14:paraId="52ED177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Place one line space before the table title, one line space after the table title, and one line space after the table.  The table title must be lower case (except for first word and proper nouns); tables are numbered consecutively.</w:t>
      </w:r>
    </w:p>
    <w:p w14:paraId="6CAA080B" w14:textId="77777777" w:rsidR="002D0824" w:rsidRDefault="002D0824">
      <w:pPr>
        <w:widowControl w:val="0"/>
        <w:autoSpaceDE w:val="0"/>
        <w:autoSpaceDN w:val="0"/>
        <w:adjustRightInd w:val="0"/>
        <w:spacing w:before="120" w:line="226" w:lineRule="auto"/>
        <w:jc w:val="both"/>
        <w:rPr>
          <w:spacing w:val="5"/>
          <w:kern w:val="1"/>
        </w:rPr>
      </w:pPr>
    </w:p>
    <w:p w14:paraId="520389B4" w14:textId="77777777" w:rsidR="002D0824" w:rsidRDefault="00A667B5">
      <w:pPr>
        <w:widowControl w:val="0"/>
        <w:autoSpaceDE w:val="0"/>
        <w:autoSpaceDN w:val="0"/>
        <w:adjustRightInd w:val="0"/>
        <w:spacing w:before="120" w:line="226" w:lineRule="auto"/>
        <w:jc w:val="center"/>
        <w:rPr>
          <w:spacing w:val="5"/>
          <w:kern w:val="1"/>
        </w:rPr>
      </w:pPr>
      <w:r>
        <w:rPr>
          <w:spacing w:val="5"/>
          <w:kern w:val="1"/>
        </w:rPr>
        <w:t>Table 1: Sample table t</w:t>
      </w:r>
      <w:r w:rsidR="002D0824">
        <w:rPr>
          <w:spacing w:val="5"/>
          <w:kern w:val="1"/>
        </w:rPr>
        <w:t>itle</w:t>
      </w:r>
    </w:p>
    <w:p w14:paraId="6CC69408" w14:textId="77777777" w:rsidR="00F46E00" w:rsidRDefault="00F46E00">
      <w:pPr>
        <w:widowControl w:val="0"/>
        <w:autoSpaceDE w:val="0"/>
        <w:autoSpaceDN w:val="0"/>
        <w:adjustRightInd w:val="0"/>
        <w:spacing w:before="120" w:line="226" w:lineRule="auto"/>
        <w:jc w:val="center"/>
        <w:rPr>
          <w:spacing w:val="5"/>
          <w:kern w:val="1"/>
        </w:rPr>
      </w:pPr>
    </w:p>
    <w:tbl>
      <w:tblPr>
        <w:tblW w:w="0" w:type="auto"/>
        <w:jc w:val="center"/>
        <w:tblLayout w:type="fixed"/>
        <w:tblLook w:val="0000" w:firstRow="0" w:lastRow="0" w:firstColumn="0" w:lastColumn="0" w:noHBand="0" w:noVBand="0"/>
      </w:tblPr>
      <w:tblGrid>
        <w:gridCol w:w="1753"/>
        <w:gridCol w:w="4007"/>
      </w:tblGrid>
      <w:tr w:rsidR="002D0824" w14:paraId="6BF40B21" w14:textId="77777777" w:rsidTr="00C71ADE">
        <w:trPr>
          <w:jc w:val="center"/>
        </w:trPr>
        <w:tc>
          <w:tcPr>
            <w:tcW w:w="1753" w:type="dxa"/>
            <w:tcBorders>
              <w:top w:val="single" w:sz="8" w:space="0" w:color="BFBFBF"/>
              <w:left w:val="single" w:sz="8" w:space="0" w:color="BFBFBF"/>
              <w:bottom w:val="single" w:sz="6" w:space="0" w:color="BFBFBF"/>
              <w:right w:val="single" w:sz="8" w:space="0" w:color="BFBFBF"/>
            </w:tcBorders>
          </w:tcPr>
          <w:p w14:paraId="1929E85A"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Part</w:t>
            </w:r>
          </w:p>
          <w:p w14:paraId="77C37878"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Description</w:t>
            </w:r>
          </w:p>
        </w:tc>
        <w:tc>
          <w:tcPr>
            <w:tcW w:w="1753" w:type="dxa"/>
            <w:tcBorders>
              <w:top w:val="single" w:sz="8" w:space="0" w:color="BFBFBF"/>
              <w:left w:val="single" w:sz="8" w:space="0" w:color="BFBFBF"/>
              <w:bottom w:val="single" w:sz="6" w:space="0" w:color="BFBFBF"/>
              <w:right w:val="single" w:sz="8" w:space="0" w:color="BFBFBF"/>
            </w:tcBorders>
          </w:tcPr>
          <w:p w14:paraId="20F18124" w14:textId="77777777" w:rsidR="002D0824" w:rsidRDefault="002D0824">
            <w:pPr>
              <w:widowControl w:val="0"/>
              <w:autoSpaceDE w:val="0"/>
              <w:autoSpaceDN w:val="0"/>
              <w:adjustRightInd w:val="0"/>
              <w:rPr>
                <w:b/>
                <w:bCs/>
                <w:spacing w:val="5"/>
                <w:kern w:val="1"/>
                <w:u w:val="single"/>
              </w:rPr>
            </w:pPr>
          </w:p>
        </w:tc>
      </w:tr>
      <w:tr w:rsidR="002D0824" w14:paraId="4BB1F183"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C5BF504"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Dendrite</w:t>
            </w:r>
          </w:p>
        </w:tc>
        <w:tc>
          <w:tcPr>
            <w:tcW w:w="4007" w:type="dxa"/>
            <w:tcBorders>
              <w:top w:val="single" w:sz="8" w:space="0" w:color="BFBFBF"/>
              <w:left w:val="single" w:sz="8" w:space="0" w:color="BFBFBF"/>
              <w:bottom w:val="single" w:sz="8" w:space="0" w:color="BFBFBF"/>
              <w:right w:val="single" w:sz="8" w:space="0" w:color="BFBFBF"/>
            </w:tcBorders>
          </w:tcPr>
          <w:p w14:paraId="3ED3500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Input terminal</w:t>
            </w:r>
          </w:p>
        </w:tc>
      </w:tr>
      <w:tr w:rsidR="002D0824" w14:paraId="2D893E56"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48B07AF" w14:textId="77777777" w:rsidR="002D0824" w:rsidRDefault="002D0824">
            <w:pPr>
              <w:widowControl w:val="0"/>
              <w:autoSpaceDE w:val="0"/>
              <w:autoSpaceDN w:val="0"/>
              <w:adjustRightInd w:val="0"/>
              <w:spacing w:line="226" w:lineRule="auto"/>
              <w:jc w:val="both"/>
              <w:rPr>
                <w:spacing w:val="5"/>
                <w:kern w:val="1"/>
              </w:rPr>
            </w:pPr>
            <w:r>
              <w:rPr>
                <w:spacing w:val="5"/>
                <w:kern w:val="1"/>
              </w:rPr>
              <w:t>Axon</w:t>
            </w:r>
          </w:p>
        </w:tc>
        <w:tc>
          <w:tcPr>
            <w:tcW w:w="4007" w:type="dxa"/>
            <w:tcBorders>
              <w:top w:val="single" w:sz="8" w:space="0" w:color="BFBFBF"/>
              <w:left w:val="single" w:sz="8" w:space="0" w:color="BFBFBF"/>
              <w:bottom w:val="single" w:sz="8" w:space="0" w:color="BFBFBF"/>
              <w:right w:val="single" w:sz="8" w:space="0" w:color="BFBFBF"/>
            </w:tcBorders>
          </w:tcPr>
          <w:p w14:paraId="64B276ED" w14:textId="77777777" w:rsidR="002D0824" w:rsidRDefault="002D0824">
            <w:pPr>
              <w:widowControl w:val="0"/>
              <w:autoSpaceDE w:val="0"/>
              <w:autoSpaceDN w:val="0"/>
              <w:adjustRightInd w:val="0"/>
              <w:spacing w:line="226" w:lineRule="auto"/>
              <w:jc w:val="both"/>
              <w:rPr>
                <w:spacing w:val="5"/>
                <w:kern w:val="1"/>
              </w:rPr>
            </w:pPr>
            <w:r>
              <w:rPr>
                <w:spacing w:val="5"/>
                <w:kern w:val="1"/>
              </w:rPr>
              <w:t>Output terminal</w:t>
            </w:r>
          </w:p>
        </w:tc>
      </w:tr>
      <w:tr w:rsidR="002D0824" w14:paraId="0108EDC8"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52933BA" w14:textId="77777777" w:rsidR="002D0824" w:rsidRDefault="002D0824">
            <w:pPr>
              <w:widowControl w:val="0"/>
              <w:autoSpaceDE w:val="0"/>
              <w:autoSpaceDN w:val="0"/>
              <w:adjustRightInd w:val="0"/>
              <w:spacing w:line="226" w:lineRule="auto"/>
              <w:jc w:val="both"/>
              <w:rPr>
                <w:spacing w:val="5"/>
                <w:kern w:val="1"/>
              </w:rPr>
            </w:pPr>
            <w:r>
              <w:rPr>
                <w:spacing w:val="5"/>
                <w:kern w:val="1"/>
              </w:rPr>
              <w:t>Soma</w:t>
            </w:r>
          </w:p>
        </w:tc>
        <w:tc>
          <w:tcPr>
            <w:tcW w:w="4007" w:type="dxa"/>
            <w:tcBorders>
              <w:top w:val="single" w:sz="8" w:space="0" w:color="BFBFBF"/>
              <w:left w:val="single" w:sz="8" w:space="0" w:color="BFBFBF"/>
              <w:bottom w:val="single" w:sz="8" w:space="0" w:color="BFBFBF"/>
              <w:right w:val="single" w:sz="8" w:space="0" w:color="BFBFBF"/>
            </w:tcBorders>
          </w:tcPr>
          <w:p w14:paraId="18B208D1" w14:textId="77777777" w:rsidR="002D0824" w:rsidRDefault="002D0824">
            <w:pPr>
              <w:widowControl w:val="0"/>
              <w:autoSpaceDE w:val="0"/>
              <w:autoSpaceDN w:val="0"/>
              <w:adjustRightInd w:val="0"/>
              <w:spacing w:line="226" w:lineRule="auto"/>
              <w:jc w:val="both"/>
              <w:rPr>
                <w:spacing w:val="5"/>
                <w:kern w:val="1"/>
              </w:rPr>
            </w:pPr>
            <w:r>
              <w:rPr>
                <w:spacing w:val="5"/>
                <w:kern w:val="1"/>
              </w:rPr>
              <w:t>Cell Body (contains cell nucleus)</w:t>
            </w:r>
          </w:p>
        </w:tc>
      </w:tr>
    </w:tbl>
    <w:p w14:paraId="4E96B971" w14:textId="77777777" w:rsidR="002D0824" w:rsidRDefault="002D0824">
      <w:pPr>
        <w:widowControl w:val="0"/>
        <w:autoSpaceDE w:val="0"/>
        <w:autoSpaceDN w:val="0"/>
        <w:adjustRightInd w:val="0"/>
        <w:spacing w:before="120" w:line="226" w:lineRule="auto"/>
        <w:jc w:val="center"/>
        <w:rPr>
          <w:spacing w:val="5"/>
          <w:kern w:val="1"/>
        </w:rPr>
      </w:pPr>
    </w:p>
    <w:p w14:paraId="07550F34"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5</w:t>
      </w:r>
      <w:r>
        <w:rPr>
          <w:b/>
          <w:bCs/>
          <w:spacing w:val="24"/>
          <w:kern w:val="1"/>
          <w:sz w:val="24"/>
          <w:szCs w:val="24"/>
        </w:rPr>
        <w:tab/>
        <w:t>Final instructions</w:t>
      </w:r>
    </w:p>
    <w:p w14:paraId="6534F316"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Do not change any aspects of the formatting parameters in the style files. In particular, do not modify the width or length of the rectangle that the text should fit into, and do not change font sizes (except perhaps in the </w:t>
      </w:r>
      <w:r>
        <w:rPr>
          <w:b/>
          <w:bCs/>
          <w:spacing w:val="5"/>
          <w:kern w:val="1"/>
        </w:rPr>
        <w:t>References</w:t>
      </w:r>
      <w:r>
        <w:rPr>
          <w:spacing w:val="5"/>
          <w:kern w:val="1"/>
        </w:rPr>
        <w:t xml:space="preserve"> section; see below). Please note that pages should be numbered.</w:t>
      </w:r>
    </w:p>
    <w:p w14:paraId="3B5E91D9" w14:textId="77777777" w:rsidR="002D0824" w:rsidRDefault="002D0824">
      <w:pPr>
        <w:widowControl w:val="0"/>
        <w:autoSpaceDE w:val="0"/>
        <w:autoSpaceDN w:val="0"/>
        <w:adjustRightInd w:val="0"/>
        <w:spacing w:before="120" w:line="226" w:lineRule="auto"/>
        <w:jc w:val="both"/>
        <w:rPr>
          <w:spacing w:val="5"/>
          <w:kern w:val="1"/>
        </w:rPr>
      </w:pPr>
    </w:p>
    <w:p w14:paraId="360DF92A"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6</w:t>
      </w:r>
      <w:r>
        <w:rPr>
          <w:b/>
          <w:bCs/>
          <w:spacing w:val="24"/>
          <w:kern w:val="1"/>
          <w:sz w:val="24"/>
          <w:szCs w:val="24"/>
        </w:rPr>
        <w:tab/>
        <w:t>Preparing PostScript or PDF files</w:t>
      </w:r>
    </w:p>
    <w:p w14:paraId="511C9719"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Please prepare PostScript or PDF files with paper size “US Letter,” and not, for example, “A4.” The -t letter option on dvips will produce US Letter files.</w:t>
      </w:r>
    </w:p>
    <w:p w14:paraId="50DD87ED"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Fonts were the main cause of problems in the past years. Your PDF file must only contain Type 1 or Embedded TrueType fonts. Here are a few instructions to achieve this.</w:t>
      </w:r>
    </w:p>
    <w:p w14:paraId="5DB473E0" w14:textId="77777777" w:rsidR="002D0824" w:rsidRDefault="002D0824">
      <w:pPr>
        <w:widowControl w:val="0"/>
        <w:autoSpaceDE w:val="0"/>
        <w:autoSpaceDN w:val="0"/>
        <w:adjustRightInd w:val="0"/>
        <w:spacing w:before="120" w:line="226" w:lineRule="auto"/>
        <w:jc w:val="both"/>
        <w:rPr>
          <w:spacing w:val="5"/>
          <w:kern w:val="1"/>
        </w:rPr>
      </w:pPr>
    </w:p>
    <w:p w14:paraId="6ECE3DF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You can check which fonts a PDF files uses. In Acrobat Reader, select menu Files&gt;Document Properties&gt;Fonts and select Show All Fonts. You can also use the program </w:t>
      </w:r>
      <w:r>
        <w:rPr>
          <w:rFonts w:ascii="Courier New" w:hAnsi="Courier New" w:cs="Courier New"/>
          <w:spacing w:val="5"/>
          <w:kern w:val="1"/>
        </w:rPr>
        <w:t>pdffonts</w:t>
      </w:r>
      <w:r>
        <w:rPr>
          <w:spacing w:val="5"/>
          <w:kern w:val="1"/>
        </w:rPr>
        <w:t xml:space="preserve"> which comes with </w:t>
      </w:r>
      <w:r>
        <w:rPr>
          <w:rFonts w:ascii="Courier New" w:hAnsi="Courier New" w:cs="Courier New"/>
          <w:spacing w:val="5"/>
          <w:kern w:val="1"/>
        </w:rPr>
        <w:t>xpdf</w:t>
      </w:r>
      <w:r>
        <w:rPr>
          <w:spacing w:val="5"/>
          <w:kern w:val="1"/>
        </w:rPr>
        <w:t xml:space="preserve"> and is available out-of-the-box on most Linux machines.</w:t>
      </w:r>
    </w:p>
    <w:p w14:paraId="792C855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The IEEE has recommendations for generating PDF files whose fonts are also acceptable for NIPS. Please see http://www.emfield.org/icuwb2010/downloads/IEEE-PDF-SpecV32.pdf</w:t>
      </w:r>
    </w:p>
    <w:p w14:paraId="3C0485F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LaTeX users:</w:t>
      </w:r>
    </w:p>
    <w:p w14:paraId="14943E75" w14:textId="77777777" w:rsidR="002D0824" w:rsidRDefault="002D0824" w:rsidP="00CD4CC7">
      <w:pPr>
        <w:widowControl w:val="0"/>
        <w:numPr>
          <w:ilvl w:val="1"/>
          <w:numId w:val="7"/>
        </w:numPr>
        <w:autoSpaceDE w:val="0"/>
        <w:autoSpaceDN w:val="0"/>
        <w:adjustRightInd w:val="0"/>
        <w:rPr>
          <w:spacing w:val="5"/>
          <w:kern w:val="1"/>
        </w:rPr>
      </w:pPr>
      <w:r>
        <w:rPr>
          <w:spacing w:val="5"/>
          <w:kern w:val="1"/>
        </w:rPr>
        <w:lastRenderedPageBreak/>
        <w:t xml:space="preserve">Consider directly generating PDF files using </w:t>
      </w:r>
      <w:r>
        <w:rPr>
          <w:rFonts w:ascii="Courier New" w:hAnsi="Courier New" w:cs="Courier New"/>
          <w:spacing w:val="5"/>
          <w:kern w:val="1"/>
        </w:rPr>
        <w:t>pdflatex</w:t>
      </w:r>
      <w:r>
        <w:rPr>
          <w:spacing w:val="5"/>
          <w:kern w:val="1"/>
        </w:rPr>
        <w:t xml:space="preserve"> (especially if you are a MiKTeX user).  PDF figures must be substituted for EPS figures, however.</w:t>
      </w:r>
    </w:p>
    <w:p w14:paraId="162CCD4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Otherwise, please generate your PostScript and PDF files with the following commands:</w:t>
      </w:r>
    </w:p>
    <w:p w14:paraId="4FCC9854"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dvips mypaper.dvi -t letter -Ppdf -G0 -o mypaper.ps</w:t>
      </w:r>
    </w:p>
    <w:p w14:paraId="76FC9F6F"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ps2pdf mypaper.ps mypaper.pdf</w:t>
      </w:r>
    </w:p>
    <w:p w14:paraId="547D6C1F"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 xml:space="preserve">Check that the PDF files only contains Type 1 fonts. </w:t>
      </w:r>
    </w:p>
    <w:p w14:paraId="6AA9B26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xfig “patterned” shapes are implemented with bitmap fonts. Use “solid” shapes instead.</w:t>
      </w:r>
    </w:p>
    <w:p w14:paraId="0B2E351F"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The </w:t>
      </w:r>
      <w:r>
        <w:rPr>
          <w:rFonts w:ascii="Courier New" w:hAnsi="Courier New" w:cs="Courier New"/>
          <w:spacing w:val="5"/>
          <w:kern w:val="1"/>
        </w:rPr>
        <w:t>\bbold</w:t>
      </w:r>
      <w:r>
        <w:rPr>
          <w:spacing w:val="5"/>
          <w:kern w:val="1"/>
        </w:rPr>
        <w:t xml:space="preserve"> package almost always uses bitmap fonts. You can try the equivalent AMS Fonts with command</w:t>
      </w:r>
    </w:p>
    <w:p w14:paraId="06B8AAFA"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\usepackage[psamsfonts]{amssymb}</w:t>
      </w:r>
    </w:p>
    <w:p w14:paraId="7583DB96"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or use the following workaround for reals, natural and complex:</w:t>
      </w:r>
    </w:p>
    <w:p w14:paraId="5E8BEE1F"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\newcommand{\RR}{I\!\!R} %real numbers</w:t>
      </w:r>
    </w:p>
    <w:p w14:paraId="393AF301"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\newcommand{\Nat}{I\!\!N} %natural numbers</w:t>
      </w:r>
    </w:p>
    <w:p w14:paraId="25893BBD"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\newcommand{\CC}{I\!\!\!\!C} %complex numbers</w:t>
      </w:r>
    </w:p>
    <w:p w14:paraId="1CC59B5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Sometimes the problematic fonts are used in figures included in LaTeX files. The ghostscript program </w:t>
      </w:r>
      <w:r>
        <w:rPr>
          <w:rFonts w:ascii="Courier New" w:hAnsi="Courier New" w:cs="Courier New"/>
          <w:spacing w:val="5"/>
          <w:kern w:val="1"/>
        </w:rPr>
        <w:t>eps2eps</w:t>
      </w:r>
      <w:r>
        <w:rPr>
          <w:spacing w:val="5"/>
          <w:kern w:val="1"/>
        </w:rPr>
        <w:t xml:space="preserve"> is the simplest way to clean such figures. For black and white figures, slightly better results can be achieved with program </w:t>
      </w:r>
      <w:r>
        <w:rPr>
          <w:rFonts w:ascii="Courier New" w:hAnsi="Courier New" w:cs="Courier New"/>
          <w:spacing w:val="5"/>
          <w:kern w:val="1"/>
        </w:rPr>
        <w:t>potrace</w:t>
      </w:r>
      <w:r>
        <w:rPr>
          <w:spacing w:val="5"/>
          <w:kern w:val="1"/>
        </w:rPr>
        <w:t>.</w:t>
      </w:r>
    </w:p>
    <w:p w14:paraId="63E58F6E" w14:textId="77777777" w:rsidR="002D0824" w:rsidRDefault="002D0824" w:rsidP="00CD4CC7">
      <w:pPr>
        <w:widowControl w:val="0"/>
        <w:numPr>
          <w:ilvl w:val="0"/>
          <w:numId w:val="7"/>
        </w:numPr>
        <w:autoSpaceDE w:val="0"/>
        <w:autoSpaceDN w:val="0"/>
        <w:adjustRightInd w:val="0"/>
        <w:rPr>
          <w:spacing w:val="5"/>
          <w:kern w:val="1"/>
        </w:rPr>
      </w:pPr>
      <w:r>
        <w:rPr>
          <w:spacing w:val="5"/>
          <w:kern w:val="1"/>
        </w:rPr>
        <w:t>MSWord</w:t>
      </w:r>
      <w:r w:rsidR="00CD4CC7">
        <w:rPr>
          <w:spacing w:val="5"/>
          <w:kern w:val="1"/>
        </w:rPr>
        <w:t xml:space="preserve"> 2007</w:t>
      </w:r>
      <w:r>
        <w:rPr>
          <w:spacing w:val="5"/>
          <w:kern w:val="1"/>
        </w:rPr>
        <w:t xml:space="preserve"> and Windows users (via PDF file):</w:t>
      </w:r>
    </w:p>
    <w:p w14:paraId="78BC5097"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Install the Microsoft Save as PDF Office 2007 Add-in from </w:t>
      </w:r>
    </w:p>
    <w:p w14:paraId="6B6CA4B1" w14:textId="77777777" w:rsidR="002D0824" w:rsidRDefault="002D0824" w:rsidP="00CD4CC7">
      <w:pPr>
        <w:widowControl w:val="0"/>
        <w:numPr>
          <w:ilvl w:val="1"/>
          <w:numId w:val="7"/>
        </w:numPr>
        <w:autoSpaceDE w:val="0"/>
        <w:autoSpaceDN w:val="0"/>
        <w:adjustRightInd w:val="0"/>
        <w:rPr>
          <w:spacing w:val="5"/>
          <w:kern w:val="1"/>
        </w:rPr>
      </w:pPr>
      <w:r>
        <w:rPr>
          <w:spacing w:val="5"/>
          <w:kern w:val="1"/>
        </w:rPr>
        <w:t>http://www.microsoft.com/downloads/details.aspx?displaylang=en&amp;familyid=4d951911-3e7e-4ae6-b059-a2e79ed87041</w:t>
      </w:r>
    </w:p>
    <w:p w14:paraId="41F7139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Select "Save or Publish to PDF" from the Office or File menu</w:t>
      </w:r>
    </w:p>
    <w:p w14:paraId="3EB82482"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Mac OS X users (via PDF file):</w:t>
      </w:r>
    </w:p>
    <w:p w14:paraId="395D6B17" w14:textId="77777777" w:rsidR="002D0824" w:rsidRDefault="002D0824" w:rsidP="00CD4CC7">
      <w:pPr>
        <w:widowControl w:val="0"/>
        <w:numPr>
          <w:ilvl w:val="1"/>
          <w:numId w:val="7"/>
        </w:numPr>
        <w:tabs>
          <w:tab w:val="left" w:pos="720"/>
        </w:tabs>
        <w:autoSpaceDE w:val="0"/>
        <w:autoSpaceDN w:val="0"/>
        <w:adjustRightInd w:val="0"/>
        <w:rPr>
          <w:spacing w:val="5"/>
          <w:kern w:val="1"/>
        </w:rPr>
      </w:pPr>
      <w:r>
        <w:rPr>
          <w:spacing w:val="5"/>
          <w:kern w:val="1"/>
        </w:rPr>
        <w:t>From the print menu, click the PDF drop-down box, and select "Save as PDF…"</w:t>
      </w:r>
    </w:p>
    <w:p w14:paraId="4FE21F5B"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Windows users (via PS file):</w:t>
      </w:r>
    </w:p>
    <w:p w14:paraId="30D9C345"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To create a new printer on your computer, install the AdobePS printer driver and the Adobe </w:t>
      </w:r>
      <w:r w:rsidR="00CD4CC7">
        <w:t>PostScript Printer Description (</w:t>
      </w:r>
      <w:r w:rsidRPr="00DB0664">
        <w:rPr>
          <w:spacing w:val="5"/>
          <w:kern w:val="1"/>
        </w:rPr>
        <w:t>PPD</w:t>
      </w:r>
      <w:r w:rsidR="00CD4CC7" w:rsidRPr="00DB0664">
        <w:rPr>
          <w:spacing w:val="5"/>
          <w:kern w:val="1"/>
        </w:rPr>
        <w:t>)</w:t>
      </w:r>
      <w:r w:rsidRPr="00DB0664">
        <w:rPr>
          <w:spacing w:val="5"/>
          <w:kern w:val="1"/>
        </w:rPr>
        <w:t xml:space="preserve"> file from</w:t>
      </w:r>
    </w:p>
    <w:p w14:paraId="2D250669" w14:textId="77777777" w:rsidR="00DB0664" w:rsidRDefault="00D01F8D" w:rsidP="00DB0664">
      <w:pPr>
        <w:widowControl w:val="0"/>
        <w:numPr>
          <w:ilvl w:val="1"/>
          <w:numId w:val="7"/>
        </w:numPr>
        <w:tabs>
          <w:tab w:val="left" w:pos="720"/>
        </w:tabs>
        <w:autoSpaceDE w:val="0"/>
        <w:autoSpaceDN w:val="0"/>
        <w:adjustRightInd w:val="0"/>
        <w:rPr>
          <w:spacing w:val="5"/>
          <w:kern w:val="1"/>
        </w:rPr>
      </w:pPr>
      <w:hyperlink r:id="rId6" w:history="1">
        <w:r w:rsidR="00DB0664" w:rsidRPr="00316651">
          <w:rPr>
            <w:rStyle w:val="Hyperlink"/>
            <w:spacing w:val="5"/>
            <w:kern w:val="1"/>
          </w:rPr>
          <w:t>http://www.adobe.com/support/downloads/detail.jsp?ftpID=204</w:t>
        </w:r>
      </w:hyperlink>
    </w:p>
    <w:p w14:paraId="0073A38B"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i/>
          <w:iCs/>
          <w:spacing w:val="5"/>
          <w:kern w:val="1"/>
        </w:rPr>
        <w:t xml:space="preserve">Note: </w:t>
      </w:r>
      <w:r w:rsidRPr="00DB0664">
        <w:rPr>
          <w:spacing w:val="5"/>
          <w:kern w:val="1"/>
        </w:rPr>
        <w:t>You must reboot your PC after installing the AdobePS driver for it to take effect.</w:t>
      </w:r>
    </w:p>
    <w:p w14:paraId="6F55C437"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To produce the ps file, select "Print" from the MS app, choose the installed AdobePS printer, click on "Properties", click on "Advanced."</w:t>
      </w:r>
    </w:p>
    <w:p w14:paraId="48555F1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Set “TrueType Font” to be “Download as Softfont”</w:t>
      </w:r>
    </w:p>
    <w:p w14:paraId="0E2D534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Open the “PostScript Options” folder</w:t>
      </w:r>
      <w:r>
        <w:rPr>
          <w:spacing w:val="5"/>
          <w:kern w:val="1"/>
        </w:rPr>
        <w:t xml:space="preserve"> </w:t>
      </w:r>
    </w:p>
    <w:p w14:paraId="7BE018BD"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Select “PostScript Output Option” to be “Optimize for Portability”</w:t>
      </w:r>
    </w:p>
    <w:p w14:paraId="5F21FDF9"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“TrueType Font Download Option” to be “Outline”</w:t>
      </w:r>
    </w:p>
    <w:p w14:paraId="36192847"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“Send PostScript Error Handler” to be “No”</w:t>
      </w:r>
    </w:p>
    <w:p w14:paraId="7E2AF811"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Click “OK” three times, print your file.</w:t>
      </w:r>
    </w:p>
    <w:p w14:paraId="517BA0EE"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Now, use Adobe Acrobat Distiller or ps2pdf to create a PDF file from the PS file. In Acrobat, check the option “Embed all fonts” if applicable.</w:t>
      </w:r>
    </w:p>
    <w:p w14:paraId="0ED9B4F0" w14:textId="77777777" w:rsidR="00DB0664" w:rsidRDefault="00DB0664" w:rsidP="00DB0664">
      <w:pPr>
        <w:widowControl w:val="0"/>
        <w:tabs>
          <w:tab w:val="left" w:pos="720"/>
        </w:tabs>
        <w:autoSpaceDE w:val="0"/>
        <w:autoSpaceDN w:val="0"/>
        <w:adjustRightInd w:val="0"/>
        <w:rPr>
          <w:spacing w:val="5"/>
          <w:kern w:val="1"/>
        </w:rPr>
      </w:pPr>
    </w:p>
    <w:p w14:paraId="50FF12EF"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If your file contains Type 3 fonts or non embedded TrueType fonts, we will ask you to fix it.</w:t>
      </w:r>
    </w:p>
    <w:p w14:paraId="64863A0E" w14:textId="77777777" w:rsidR="002D0824" w:rsidRDefault="002D0824">
      <w:pPr>
        <w:widowControl w:val="0"/>
        <w:autoSpaceDE w:val="0"/>
        <w:autoSpaceDN w:val="0"/>
        <w:adjustRightInd w:val="0"/>
        <w:spacing w:before="120" w:line="226" w:lineRule="auto"/>
        <w:jc w:val="both"/>
        <w:rPr>
          <w:spacing w:val="5"/>
          <w:kern w:val="1"/>
        </w:rPr>
      </w:pPr>
    </w:p>
    <w:p w14:paraId="0C6E261F" w14:textId="77777777" w:rsidR="002D0824" w:rsidRDefault="002D0824">
      <w:pPr>
        <w:widowControl w:val="0"/>
        <w:autoSpaceDE w:val="0"/>
        <w:autoSpaceDN w:val="0"/>
        <w:adjustRightInd w:val="0"/>
        <w:rPr>
          <w:b/>
          <w:bCs/>
          <w:spacing w:val="24"/>
          <w:kern w:val="1"/>
        </w:rPr>
      </w:pPr>
      <w:r>
        <w:rPr>
          <w:b/>
          <w:bCs/>
          <w:spacing w:val="24"/>
          <w:kern w:val="1"/>
        </w:rPr>
        <w:t>6.1</w:t>
      </w:r>
      <w:r>
        <w:rPr>
          <w:b/>
          <w:bCs/>
          <w:spacing w:val="24"/>
          <w:kern w:val="1"/>
        </w:rPr>
        <w:tab/>
        <w:t>Margins in LaTeX</w:t>
      </w:r>
    </w:p>
    <w:p w14:paraId="78B9307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Most of the margin problems come from figures positioned by hand using </w:t>
      </w:r>
      <w:r>
        <w:rPr>
          <w:rFonts w:ascii="Courier New" w:hAnsi="Courier New" w:cs="Courier New"/>
          <w:spacing w:val="5"/>
          <w:kern w:val="1"/>
        </w:rPr>
        <w:t>\special</w:t>
      </w:r>
      <w:r>
        <w:rPr>
          <w:spacing w:val="5"/>
          <w:kern w:val="1"/>
        </w:rPr>
        <w:t xml:space="preserve"> or other commands. We suggest using the command </w:t>
      </w:r>
      <w:r>
        <w:rPr>
          <w:rFonts w:ascii="Courier New" w:hAnsi="Courier New" w:cs="Courier New"/>
          <w:spacing w:val="5"/>
          <w:kern w:val="1"/>
        </w:rPr>
        <w:t>\includegraphics</w:t>
      </w:r>
      <w:r>
        <w:rPr>
          <w:spacing w:val="5"/>
          <w:kern w:val="1"/>
        </w:rPr>
        <w:t xml:space="preserve"> from the graphicx </w:t>
      </w:r>
      <w:r>
        <w:rPr>
          <w:spacing w:val="5"/>
          <w:kern w:val="1"/>
        </w:rPr>
        <w:lastRenderedPageBreak/>
        <w:t>package. Always specify the figure width as a multiple of the line width as in the example below</w:t>
      </w:r>
    </w:p>
    <w:p w14:paraId="7385A184"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\usepackage[dvips]{graphicx} ...</w:t>
      </w:r>
    </w:p>
    <w:p w14:paraId="6892460D"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\includegraphics[width=0.8\linewidth]{myfile.eps}</w:t>
      </w:r>
    </w:p>
    <w:p w14:paraId="4E965FBA"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sz w:val="16"/>
          <w:szCs w:val="16"/>
        </w:rPr>
      </w:pPr>
      <w:r>
        <w:rPr>
          <w:rFonts w:ascii="Courier New" w:hAnsi="Courier New" w:cs="Courier New"/>
          <w:spacing w:val="5"/>
          <w:kern w:val="1"/>
          <w:sz w:val="16"/>
          <w:szCs w:val="16"/>
        </w:rPr>
        <w:t>or</w:t>
      </w:r>
    </w:p>
    <w:p w14:paraId="79E337D6"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\usepackage[pdftex]{graphicx} ...</w:t>
      </w:r>
    </w:p>
    <w:p w14:paraId="1CE201B5"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\includegraphics[width=0.8\linewidth]{myfile.pdf}</w:t>
      </w:r>
    </w:p>
    <w:p w14:paraId="2568451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for .pdf graphics.  See section 4.4 in the graphics bundle documentation (http://www.ctan.org/texarchive/macros/latex/required/graphics/grfguide.ps)</w:t>
      </w:r>
    </w:p>
    <w:p w14:paraId="2C2E3528"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 number of width problems arise when LaTeX cannot properly hyphenate a line. Please give LaTeX hyphenation hints using the \- command.</w:t>
      </w:r>
    </w:p>
    <w:p w14:paraId="03B9F7CE"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Acknowledgments</w:t>
      </w:r>
    </w:p>
    <w:p w14:paraId="10645D2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Use unnumbered third level headings for the acknowledgments. All acknowledgements go at the end of the paper.  Do not include acknowledgements in the anonymized submission, only in the final paper.</w:t>
      </w:r>
    </w:p>
    <w:p w14:paraId="75554C72"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6462979D" w14:textId="77777777" w:rsidR="002D0824" w:rsidRDefault="002D0824">
      <w:pPr>
        <w:widowControl w:val="0"/>
        <w:autoSpaceDE w:val="0"/>
        <w:autoSpaceDN w:val="0"/>
        <w:adjustRightInd w:val="0"/>
        <w:spacing w:before="120" w:line="226" w:lineRule="auto"/>
        <w:jc w:val="both"/>
        <w:rPr>
          <w:b/>
          <w:bCs/>
          <w:spacing w:val="5"/>
          <w:kern w:val="1"/>
        </w:rPr>
      </w:pPr>
      <w:r>
        <w:rPr>
          <w:spacing w:val="5"/>
          <w:kern w:val="1"/>
        </w:rPr>
        <w:t xml:space="preserve">References follow the acknowledgments. Use unnumbered third level heading for the references.  Any choice of citation style is acceptable as long as you are consistent. It is permissible to reduce the font size to ‘small’ (9-point) when listing the references.  </w:t>
      </w:r>
      <w:r>
        <w:rPr>
          <w:b/>
          <w:bCs/>
          <w:spacing w:val="5"/>
          <w:kern w:val="1"/>
        </w:rPr>
        <w:t xml:space="preserve">Remember that this year you can use a ninth page as long as it contains </w:t>
      </w:r>
      <w:r>
        <w:rPr>
          <w:b/>
          <w:bCs/>
          <w:i/>
          <w:iCs/>
          <w:spacing w:val="5"/>
          <w:kern w:val="1"/>
        </w:rPr>
        <w:t>only</w:t>
      </w:r>
      <w:r>
        <w:rPr>
          <w:b/>
          <w:bCs/>
          <w:spacing w:val="5"/>
          <w:kern w:val="1"/>
        </w:rPr>
        <w:t xml:space="preserve"> cited references.</w:t>
      </w:r>
    </w:p>
    <w:p w14:paraId="355F58F3"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[1] Alexander, J.A. &amp; Mozer, M.C. (1995) Template-based algorithms for connectionist rule extraction.  In G. Tesauro, D. S. Touretzky and T.K. Leen (eds.), </w:t>
      </w:r>
      <w:r>
        <w:rPr>
          <w:i/>
          <w:iCs/>
          <w:spacing w:val="5"/>
          <w:kern w:val="1"/>
          <w:sz w:val="18"/>
          <w:szCs w:val="18"/>
        </w:rPr>
        <w:t>Advances in Neural Information Processing Systems 7</w:t>
      </w:r>
      <w:r>
        <w:rPr>
          <w:spacing w:val="5"/>
          <w:kern w:val="1"/>
          <w:sz w:val="18"/>
          <w:szCs w:val="18"/>
        </w:rPr>
        <w:t>, pp. 609-616.  Cambridge, MA: MIT Press.</w:t>
      </w:r>
    </w:p>
    <w:p w14:paraId="25E41FDF"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[2] Bower, J.M. &amp; Beeman, D. (1995) </w:t>
      </w:r>
      <w:r>
        <w:rPr>
          <w:i/>
          <w:iCs/>
          <w:spacing w:val="5"/>
          <w:kern w:val="1"/>
          <w:sz w:val="18"/>
          <w:szCs w:val="18"/>
        </w:rPr>
        <w:t>The Book of GENESIS: Exploring Realistic Neural Models with the GEneral NEural SImulation System</w:t>
      </w:r>
      <w:r>
        <w:rPr>
          <w:spacing w:val="5"/>
          <w:kern w:val="1"/>
          <w:sz w:val="18"/>
          <w:szCs w:val="18"/>
        </w:rPr>
        <w:t>.  New York: TELOS/Springer-Verlag.</w:t>
      </w:r>
    </w:p>
    <w:p w14:paraId="3BA76D54" w14:textId="77777777" w:rsidR="002D0824" w:rsidRDefault="002D0824">
      <w:pPr>
        <w:widowControl w:val="0"/>
        <w:autoSpaceDE w:val="0"/>
        <w:autoSpaceDN w:val="0"/>
        <w:adjustRightInd w:val="0"/>
        <w:spacing w:before="120" w:line="226" w:lineRule="auto"/>
        <w:jc w:val="both"/>
        <w:rPr>
          <w:spacing w:val="5"/>
          <w:kern w:val="1"/>
        </w:rPr>
      </w:pPr>
      <w:r>
        <w:rPr>
          <w:spacing w:val="5"/>
          <w:kern w:val="1"/>
          <w:sz w:val="18"/>
          <w:szCs w:val="18"/>
        </w:rPr>
        <w:t xml:space="preserve">[3] Hasselmo, M.E., Schnell, E. &amp; Barkai, E. (1995) Dynamics of learning and recall at excitatory recurrent synapses and cholinergic modulation in rat hiippocampal region CA3.  </w:t>
      </w:r>
      <w:r>
        <w:rPr>
          <w:i/>
          <w:iCs/>
          <w:spacing w:val="5"/>
          <w:kern w:val="1"/>
          <w:sz w:val="18"/>
          <w:szCs w:val="18"/>
        </w:rPr>
        <w:t>Journal of Neuroscience</w:t>
      </w:r>
      <w:r>
        <w:rPr>
          <w:spacing w:val="5"/>
          <w:kern w:val="1"/>
          <w:sz w:val="18"/>
          <w:szCs w:val="18"/>
        </w:rPr>
        <w:t xml:space="preserve"> </w:t>
      </w:r>
      <w:r>
        <w:rPr>
          <w:b/>
          <w:bCs/>
          <w:spacing w:val="5"/>
          <w:kern w:val="1"/>
          <w:sz w:val="18"/>
          <w:szCs w:val="18"/>
        </w:rPr>
        <w:t>15</w:t>
      </w:r>
      <w:r>
        <w:rPr>
          <w:spacing w:val="5"/>
          <w:kern w:val="1"/>
          <w:sz w:val="18"/>
          <w:szCs w:val="18"/>
        </w:rPr>
        <w:t>(7):5249-5262.</w:t>
      </w:r>
    </w:p>
    <w:sectPr w:rsidR="002D0824" w:rsidSect="003648BC">
      <w:pgSz w:w="12240" w:h="15840"/>
      <w:pgMar w:top="1440" w:right="2160" w:bottom="1440" w:left="216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7684C35"/>
    <w:multiLevelType w:val="multilevel"/>
    <w:tmpl w:val="92DA2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C77CFF"/>
    <w:multiLevelType w:val="multilevel"/>
    <w:tmpl w:val="11DA5A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EB426A9"/>
    <w:multiLevelType w:val="multilevel"/>
    <w:tmpl w:val="CFEA016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B9A62CD"/>
    <w:multiLevelType w:val="multilevel"/>
    <w:tmpl w:val="357A19C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F614915"/>
    <w:multiLevelType w:val="multilevel"/>
    <w:tmpl w:val="C3AC41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EC18EE"/>
    <w:multiLevelType w:val="multilevel"/>
    <w:tmpl w:val="21EA95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59AE3D04"/>
    <w:multiLevelType w:val="hybridMultilevel"/>
    <w:tmpl w:val="FAB22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B20689"/>
    <w:multiLevelType w:val="hybridMultilevel"/>
    <w:tmpl w:val="D550D706"/>
    <w:lvl w:ilvl="0" w:tplc="F89AD22E">
      <w:start w:val="1"/>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7">
    <w:nsid w:val="683214E4"/>
    <w:multiLevelType w:val="hybridMultilevel"/>
    <w:tmpl w:val="EDEE8BA0"/>
    <w:lvl w:ilvl="0" w:tplc="34AAEA24">
      <w:start w:val="1"/>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E909B1"/>
    <w:multiLevelType w:val="multilevel"/>
    <w:tmpl w:val="357A19C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15"/>
  </w:num>
  <w:num w:numId="6">
    <w:abstractNumId w:val="20"/>
  </w:num>
  <w:num w:numId="7">
    <w:abstractNumId w:val="11"/>
  </w:num>
  <w:num w:numId="8">
    <w:abstractNumId w:val="5"/>
  </w:num>
  <w:num w:numId="9">
    <w:abstractNumId w:val="18"/>
  </w:num>
  <w:num w:numId="10">
    <w:abstractNumId w:val="21"/>
  </w:num>
  <w:num w:numId="11">
    <w:abstractNumId w:val="7"/>
  </w:num>
  <w:num w:numId="12">
    <w:abstractNumId w:val="14"/>
  </w:num>
  <w:num w:numId="13">
    <w:abstractNumId w:val="9"/>
  </w:num>
  <w:num w:numId="14">
    <w:abstractNumId w:val="13"/>
  </w:num>
  <w:num w:numId="15">
    <w:abstractNumId w:val="17"/>
  </w:num>
  <w:num w:numId="16">
    <w:abstractNumId w:val="16"/>
  </w:num>
  <w:num w:numId="17">
    <w:abstractNumId w:val="19"/>
  </w:num>
  <w:num w:numId="18">
    <w:abstractNumId w:val="6"/>
  </w:num>
  <w:num w:numId="19">
    <w:abstractNumId w:val="3"/>
  </w:num>
  <w:num w:numId="20">
    <w:abstractNumId w:val="8"/>
  </w:num>
  <w:num w:numId="21">
    <w:abstractNumId w:val="1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20865"/>
    <w:rsid w:val="00034797"/>
    <w:rsid w:val="000446EB"/>
    <w:rsid w:val="000E536C"/>
    <w:rsid w:val="000F6FB5"/>
    <w:rsid w:val="0012011E"/>
    <w:rsid w:val="001458F9"/>
    <w:rsid w:val="0017567E"/>
    <w:rsid w:val="00227E10"/>
    <w:rsid w:val="002868B2"/>
    <w:rsid w:val="002B6F1B"/>
    <w:rsid w:val="002C1E05"/>
    <w:rsid w:val="002D0824"/>
    <w:rsid w:val="003648BC"/>
    <w:rsid w:val="0042159E"/>
    <w:rsid w:val="00456CED"/>
    <w:rsid w:val="004B266B"/>
    <w:rsid w:val="004F20CF"/>
    <w:rsid w:val="005E0CEC"/>
    <w:rsid w:val="005E782E"/>
    <w:rsid w:val="005F7638"/>
    <w:rsid w:val="0065049C"/>
    <w:rsid w:val="00655940"/>
    <w:rsid w:val="006B7244"/>
    <w:rsid w:val="007400B9"/>
    <w:rsid w:val="00743AF6"/>
    <w:rsid w:val="0079396E"/>
    <w:rsid w:val="007F5053"/>
    <w:rsid w:val="008304B0"/>
    <w:rsid w:val="00853FF7"/>
    <w:rsid w:val="008F5970"/>
    <w:rsid w:val="00904D60"/>
    <w:rsid w:val="00913773"/>
    <w:rsid w:val="00950D1D"/>
    <w:rsid w:val="00985C8A"/>
    <w:rsid w:val="00992BD0"/>
    <w:rsid w:val="009A6637"/>
    <w:rsid w:val="009C42EC"/>
    <w:rsid w:val="00A05018"/>
    <w:rsid w:val="00A667B5"/>
    <w:rsid w:val="00AA553F"/>
    <w:rsid w:val="00AC42E7"/>
    <w:rsid w:val="00B349DB"/>
    <w:rsid w:val="00BC1C8D"/>
    <w:rsid w:val="00BC670C"/>
    <w:rsid w:val="00C52E52"/>
    <w:rsid w:val="00C71ADE"/>
    <w:rsid w:val="00CB60F5"/>
    <w:rsid w:val="00CD4CC7"/>
    <w:rsid w:val="00D01F8D"/>
    <w:rsid w:val="00D16F70"/>
    <w:rsid w:val="00D2277C"/>
    <w:rsid w:val="00DB0664"/>
    <w:rsid w:val="00DD3AE3"/>
    <w:rsid w:val="00E126C4"/>
    <w:rsid w:val="00E277F3"/>
    <w:rsid w:val="00E75881"/>
    <w:rsid w:val="00E818BA"/>
    <w:rsid w:val="00E94B9C"/>
    <w:rsid w:val="00EA2AD7"/>
    <w:rsid w:val="00EA501E"/>
    <w:rsid w:val="00EF0369"/>
    <w:rsid w:val="00F019FE"/>
    <w:rsid w:val="00F17098"/>
    <w:rsid w:val="00F46E00"/>
    <w:rsid w:val="00F66509"/>
    <w:rsid w:val="00FF21F2"/>
    <w:rsid w:val="00FF4B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EF0369"/>
    <w:rPr>
      <w:color w:val="800080" w:themeColor="followedHyperlink"/>
      <w:u w:val="single"/>
    </w:rPr>
  </w:style>
  <w:style w:type="paragraph" w:styleId="ListParagraph">
    <w:name w:val="List Paragraph"/>
    <w:basedOn w:val="Normal"/>
    <w:uiPriority w:val="34"/>
    <w:qFormat/>
    <w:rsid w:val="005E782E"/>
    <w:pPr>
      <w:ind w:left="720"/>
      <w:contextualSpacing/>
    </w:pPr>
  </w:style>
  <w:style w:type="character" w:styleId="PlaceholderText">
    <w:name w:val="Placeholder Text"/>
    <w:basedOn w:val="DefaultParagraphFont"/>
    <w:uiPriority w:val="99"/>
    <w:semiHidden/>
    <w:rsid w:val="00E818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79430">
      <w:bodyDiv w:val="1"/>
      <w:marLeft w:val="0"/>
      <w:marRight w:val="0"/>
      <w:marTop w:val="0"/>
      <w:marBottom w:val="0"/>
      <w:divBdr>
        <w:top w:val="none" w:sz="0" w:space="0" w:color="auto"/>
        <w:left w:val="none" w:sz="0" w:space="0" w:color="auto"/>
        <w:bottom w:val="none" w:sz="0" w:space="0" w:color="auto"/>
        <w:right w:val="none" w:sz="0" w:space="0" w:color="auto"/>
      </w:divBdr>
    </w:div>
    <w:div w:id="225382342">
      <w:bodyDiv w:val="1"/>
      <w:marLeft w:val="0"/>
      <w:marRight w:val="0"/>
      <w:marTop w:val="0"/>
      <w:marBottom w:val="0"/>
      <w:divBdr>
        <w:top w:val="none" w:sz="0" w:space="0" w:color="auto"/>
        <w:left w:val="none" w:sz="0" w:space="0" w:color="auto"/>
        <w:bottom w:val="none" w:sz="0" w:space="0" w:color="auto"/>
        <w:right w:val="none" w:sz="0" w:space="0" w:color="auto"/>
      </w:divBdr>
    </w:div>
    <w:div w:id="345983829">
      <w:bodyDiv w:val="1"/>
      <w:marLeft w:val="0"/>
      <w:marRight w:val="0"/>
      <w:marTop w:val="0"/>
      <w:marBottom w:val="0"/>
      <w:divBdr>
        <w:top w:val="none" w:sz="0" w:space="0" w:color="auto"/>
        <w:left w:val="none" w:sz="0" w:space="0" w:color="auto"/>
        <w:bottom w:val="none" w:sz="0" w:space="0" w:color="auto"/>
        <w:right w:val="none" w:sz="0" w:space="0" w:color="auto"/>
      </w:divBdr>
    </w:div>
    <w:div w:id="511800287">
      <w:bodyDiv w:val="1"/>
      <w:marLeft w:val="0"/>
      <w:marRight w:val="0"/>
      <w:marTop w:val="0"/>
      <w:marBottom w:val="0"/>
      <w:divBdr>
        <w:top w:val="none" w:sz="0" w:space="0" w:color="auto"/>
        <w:left w:val="none" w:sz="0" w:space="0" w:color="auto"/>
        <w:bottom w:val="none" w:sz="0" w:space="0" w:color="auto"/>
        <w:right w:val="none" w:sz="0" w:space="0" w:color="auto"/>
      </w:divBdr>
    </w:div>
    <w:div w:id="609776486">
      <w:bodyDiv w:val="1"/>
      <w:marLeft w:val="0"/>
      <w:marRight w:val="0"/>
      <w:marTop w:val="0"/>
      <w:marBottom w:val="0"/>
      <w:divBdr>
        <w:top w:val="none" w:sz="0" w:space="0" w:color="auto"/>
        <w:left w:val="none" w:sz="0" w:space="0" w:color="auto"/>
        <w:bottom w:val="none" w:sz="0" w:space="0" w:color="auto"/>
        <w:right w:val="none" w:sz="0" w:space="0" w:color="auto"/>
      </w:divBdr>
    </w:div>
    <w:div w:id="1694452863">
      <w:bodyDiv w:val="1"/>
      <w:marLeft w:val="0"/>
      <w:marRight w:val="0"/>
      <w:marTop w:val="0"/>
      <w:marBottom w:val="0"/>
      <w:divBdr>
        <w:top w:val="none" w:sz="0" w:space="0" w:color="auto"/>
        <w:left w:val="none" w:sz="0" w:space="0" w:color="auto"/>
        <w:bottom w:val="none" w:sz="0" w:space="0" w:color="auto"/>
        <w:right w:val="none" w:sz="0" w:space="0" w:color="auto"/>
      </w:divBdr>
    </w:div>
    <w:div w:id="1911695804">
      <w:bodyDiv w:val="1"/>
      <w:marLeft w:val="0"/>
      <w:marRight w:val="0"/>
      <w:marTop w:val="0"/>
      <w:marBottom w:val="0"/>
      <w:divBdr>
        <w:top w:val="none" w:sz="0" w:space="0" w:color="auto"/>
        <w:left w:val="none" w:sz="0" w:space="0" w:color="auto"/>
        <w:bottom w:val="none" w:sz="0" w:space="0" w:color="auto"/>
        <w:right w:val="none" w:sz="0" w:space="0" w:color="auto"/>
      </w:divBdr>
    </w:div>
    <w:div w:id="1946691798">
      <w:bodyDiv w:val="1"/>
      <w:marLeft w:val="0"/>
      <w:marRight w:val="0"/>
      <w:marTop w:val="0"/>
      <w:marBottom w:val="0"/>
      <w:divBdr>
        <w:top w:val="none" w:sz="0" w:space="0" w:color="auto"/>
        <w:left w:val="none" w:sz="0" w:space="0" w:color="auto"/>
        <w:bottom w:val="none" w:sz="0" w:space="0" w:color="auto"/>
        <w:right w:val="none" w:sz="0" w:space="0" w:color="auto"/>
      </w:divBdr>
      <w:divsChild>
        <w:div w:id="2126533397">
          <w:marLeft w:val="0"/>
          <w:marRight w:val="0"/>
          <w:marTop w:val="240"/>
          <w:marBottom w:val="240"/>
          <w:divBdr>
            <w:top w:val="none" w:sz="0" w:space="0" w:color="auto"/>
            <w:left w:val="none" w:sz="0" w:space="0" w:color="auto"/>
            <w:bottom w:val="none" w:sz="0" w:space="0" w:color="auto"/>
            <w:right w:val="none" w:sz="0" w:space="0" w:color="auto"/>
          </w:divBdr>
        </w:div>
        <w:div w:id="1978101089">
          <w:marLeft w:val="0"/>
          <w:marRight w:val="0"/>
          <w:marTop w:val="240"/>
          <w:marBottom w:val="240"/>
          <w:divBdr>
            <w:top w:val="none" w:sz="0" w:space="0" w:color="auto"/>
            <w:left w:val="none" w:sz="0" w:space="0" w:color="auto"/>
            <w:bottom w:val="none" w:sz="0" w:space="0" w:color="auto"/>
            <w:right w:val="none" w:sz="0" w:space="0" w:color="auto"/>
          </w:divBdr>
        </w:div>
        <w:div w:id="1479298977">
          <w:marLeft w:val="0"/>
          <w:marRight w:val="0"/>
          <w:marTop w:val="240"/>
          <w:marBottom w:val="240"/>
          <w:divBdr>
            <w:top w:val="none" w:sz="0" w:space="0" w:color="auto"/>
            <w:left w:val="none" w:sz="0" w:space="0" w:color="auto"/>
            <w:bottom w:val="none" w:sz="0" w:space="0" w:color="auto"/>
            <w:right w:val="none" w:sz="0" w:space="0" w:color="auto"/>
          </w:divBdr>
        </w:div>
        <w:div w:id="1961953961">
          <w:marLeft w:val="0"/>
          <w:marRight w:val="0"/>
          <w:marTop w:val="240"/>
          <w:marBottom w:val="240"/>
          <w:divBdr>
            <w:top w:val="none" w:sz="0" w:space="0" w:color="auto"/>
            <w:left w:val="none" w:sz="0" w:space="0" w:color="auto"/>
            <w:bottom w:val="none" w:sz="0" w:space="0" w:color="auto"/>
            <w:right w:val="none" w:sz="0" w:space="0" w:color="auto"/>
          </w:divBdr>
        </w:div>
      </w:divsChild>
    </w:div>
    <w:div w:id="2023623358">
      <w:bodyDiv w:val="1"/>
      <w:marLeft w:val="0"/>
      <w:marRight w:val="0"/>
      <w:marTop w:val="0"/>
      <w:marBottom w:val="0"/>
      <w:divBdr>
        <w:top w:val="none" w:sz="0" w:space="0" w:color="auto"/>
        <w:left w:val="none" w:sz="0" w:space="0" w:color="auto"/>
        <w:bottom w:val="none" w:sz="0" w:space="0" w:color="auto"/>
        <w:right w:val="none" w:sz="0" w:space="0" w:color="auto"/>
      </w:divBdr>
    </w:div>
    <w:div w:id="206539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hippo@cs.cranberry.lemon.edu" TargetMode="External"/><Relationship Id="rId6" Type="http://schemas.openxmlformats.org/officeDocument/2006/relationships/hyperlink" Target="http://www.adobe.com/support/downloads/detail.jsp?ftpID=204"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1619</Words>
  <Characters>9234</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10832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LEI SUN</cp:lastModifiedBy>
  <cp:revision>40</cp:revision>
  <dcterms:created xsi:type="dcterms:W3CDTF">2015-12-17T23:40:00Z</dcterms:created>
  <dcterms:modified xsi:type="dcterms:W3CDTF">2015-12-18T02:31:00Z</dcterms:modified>
</cp:coreProperties>
</file>